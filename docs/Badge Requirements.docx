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9F4D" w14:textId="62C696FA" w:rsidR="00A9204E" w:rsidRDefault="00BF128E">
      <w:proofErr w:type="gramStart"/>
      <w:r>
        <w:t>Requirements :</w:t>
      </w:r>
      <w:proofErr w:type="gramEnd"/>
    </w:p>
    <w:p w14:paraId="097B0573" w14:textId="07A99942" w:rsidR="00BF128E" w:rsidRDefault="00BF128E">
      <w:r>
        <w:tab/>
        <w:t xml:space="preserve">Priority </w:t>
      </w:r>
      <w:proofErr w:type="gramStart"/>
      <w:r>
        <w:t>1 :</w:t>
      </w:r>
      <w:proofErr w:type="gramEnd"/>
      <w:r>
        <w:t xml:space="preserve"> Get E-INK Display to display the names being shared in the mesh network if completed I will increase to from $120 to $260</w:t>
      </w:r>
    </w:p>
    <w:p w14:paraId="344CF264" w14:textId="734F3274" w:rsidR="00BF128E" w:rsidRDefault="00BF128E">
      <w:r>
        <w:tab/>
        <w:t>Priority 2:  Create Mesh Network for ESP-12e to communicate / transmit names between the badges that are [Normal Badges] and [Special Badges}</w:t>
      </w:r>
    </w:p>
    <w:p w14:paraId="0119998B" w14:textId="404F91BD" w:rsidR="00BF128E" w:rsidRDefault="00BF128E"/>
    <w:p w14:paraId="4796D467" w14:textId="005F5DF8" w:rsidR="00BF128E" w:rsidRDefault="00BF128E"/>
    <w:p w14:paraId="65A4B1CF" w14:textId="7DC3EEAC" w:rsidR="00BF128E" w:rsidRDefault="00BF128E">
      <w:proofErr w:type="gramStart"/>
      <w:r>
        <w:t>Definitions :</w:t>
      </w:r>
      <w:proofErr w:type="gramEnd"/>
    </w:p>
    <w:p w14:paraId="60A8406E" w14:textId="31BCB738" w:rsidR="00623A3E" w:rsidRDefault="00623A3E"/>
    <w:p w14:paraId="2FCDB177" w14:textId="3B2FDF62" w:rsidR="00623A3E" w:rsidRDefault="00623A3E">
      <w:r>
        <w:t xml:space="preserve">Screen </w:t>
      </w:r>
      <w:r>
        <w:br/>
      </w:r>
      <w:proofErr w:type="spellStart"/>
      <w:r>
        <w:t>Waveshare</w:t>
      </w:r>
      <w:proofErr w:type="spellEnd"/>
      <w:r>
        <w:t xml:space="preserve"> 2.9 E-INK Display</w:t>
      </w:r>
    </w:p>
    <w:p w14:paraId="1307E81D" w14:textId="316056A2" w:rsidR="00BF128E" w:rsidRDefault="00BF128E"/>
    <w:p w14:paraId="57E8643C" w14:textId="02B40702" w:rsidR="00BF128E" w:rsidRDefault="00BF128E">
      <w:r>
        <w:t xml:space="preserve">Normal Badges </w:t>
      </w:r>
      <w:r w:rsidR="00623A3E">
        <w:t>(40)</w:t>
      </w:r>
    </w:p>
    <w:p w14:paraId="7145397D" w14:textId="77777777" w:rsidR="00BF128E" w:rsidRDefault="00BF128E"/>
    <w:p w14:paraId="5764B190" w14:textId="3B2F226A" w:rsidR="00BF128E" w:rsidRDefault="00BF128E">
      <w:r>
        <w:t xml:space="preserve">The ESP-12E will have 10 </w:t>
      </w:r>
      <w:r w:rsidR="00623A3E">
        <w:t>Names, these names will scroll across the screen</w:t>
      </w:r>
      <w:r>
        <w:t xml:space="preserve"> and will listen for the transmission of 1 of 4 messages once all 4 messages are received then </w:t>
      </w:r>
      <w:r w:rsidR="00623A3E">
        <w:t xml:space="preserve">the badge will display the string </w:t>
      </w:r>
      <w:proofErr w:type="gramStart"/>
      <w:r w:rsidR="00623A3E">
        <w:t xml:space="preserve">“ </w:t>
      </w:r>
      <w:r w:rsidR="00623A3E" w:rsidRPr="00623A3E">
        <w:t>34</w:t>
      </w:r>
      <w:proofErr w:type="gramEnd"/>
      <w:r w:rsidR="00623A3E" w:rsidRPr="00623A3E">
        <w:t>CH-0N3-734CH-M4NY</w:t>
      </w:r>
      <w:r w:rsidR="00623A3E">
        <w:t xml:space="preserve"> “ on the screen and in the serial monitor.</w:t>
      </w:r>
    </w:p>
    <w:p w14:paraId="6B69094E" w14:textId="3796F05E" w:rsidR="00623A3E" w:rsidRDefault="00623A3E"/>
    <w:p w14:paraId="349029E1" w14:textId="66CE78B9" w:rsidR="00623A3E" w:rsidRDefault="00623A3E">
      <w:r>
        <w:t>Special Badges (4)</w:t>
      </w:r>
    </w:p>
    <w:p w14:paraId="3735C183" w14:textId="244D9582" w:rsidR="00623A3E" w:rsidRDefault="00623A3E"/>
    <w:p w14:paraId="6CB6A214" w14:textId="33AFAF47" w:rsidR="00FB4983" w:rsidRDefault="00910EB4" w:rsidP="00FB4983">
      <w:r>
        <w:t>1.</w:t>
      </w:r>
      <w:r w:rsidR="00623A3E">
        <w:t xml:space="preserve">The ESP-12E Will only have 2 names </w:t>
      </w:r>
      <w:r w:rsidR="00FB4983">
        <w:t xml:space="preserve">and transmit not acquire. The name will </w:t>
      </w:r>
      <w:r>
        <w:t xml:space="preserve">display a </w:t>
      </w:r>
      <w:r w:rsidR="00FB4983">
        <w:t xml:space="preserve">random one from the </w:t>
      </w:r>
      <w:proofErr w:type="gramStart"/>
      <w:r w:rsidR="00FB4983">
        <w:t>list</w:t>
      </w:r>
      <w:proofErr w:type="gramEnd"/>
      <w:r w:rsidR="00FB4983">
        <w:t xml:space="preserve"> but it should broadcast/transmit </w:t>
      </w:r>
      <w:r w:rsidR="00FB4983">
        <w:rPr>
          <w:rFonts w:ascii="Arial" w:hAnsi="Arial" w:cs="Arial"/>
          <w:color w:val="000000"/>
        </w:rPr>
        <w:t>{BIC_FOUNDED_2018}</w:t>
      </w:r>
    </w:p>
    <w:p w14:paraId="7FA7C695" w14:textId="77777777" w:rsidR="00910EB4" w:rsidRDefault="00910EB4" w:rsidP="00FB4983"/>
    <w:p w14:paraId="50CC481E" w14:textId="47F791F9" w:rsidR="00910EB4" w:rsidRDefault="00910EB4" w:rsidP="00FB4983">
      <w:r>
        <w:t>2.</w:t>
      </w:r>
      <w:r w:rsidR="00FB4983">
        <w:t xml:space="preserve">The ESP-12E Will only have 2 names and transmit not acquire. The name will </w:t>
      </w:r>
      <w:r>
        <w:t>display</w:t>
      </w:r>
      <w:r w:rsidR="00FB4983">
        <w:t xml:space="preserve"> a random one from the </w:t>
      </w:r>
      <w:proofErr w:type="gramStart"/>
      <w:r w:rsidR="00FB4983">
        <w:t>list</w:t>
      </w:r>
      <w:proofErr w:type="gramEnd"/>
      <w:r w:rsidR="00FB4983">
        <w:t xml:space="preserve"> but it should broadcast/transmit </w:t>
      </w:r>
      <w:r w:rsidR="00FB4983">
        <w:rPr>
          <w:rFonts w:ascii="Arial" w:hAnsi="Arial" w:cs="Arial"/>
          <w:color w:val="000000"/>
        </w:rPr>
        <w:t>{7h3_f0und3r_h45_4n_3v1l_7w1n}</w:t>
      </w:r>
      <w:r w:rsidR="00FB4983">
        <w:br/>
      </w:r>
    </w:p>
    <w:p w14:paraId="3574BA00" w14:textId="3458E169" w:rsidR="00FB4983" w:rsidRDefault="00910EB4" w:rsidP="00FB4983">
      <w:r>
        <w:t>3.</w:t>
      </w:r>
      <w:r w:rsidR="00FB4983" w:rsidRPr="00FB4983">
        <w:t>The ESP-12E Will only have 2 names and transmit not acquire. The name will</w:t>
      </w:r>
      <w:r>
        <w:t xml:space="preserve"> display</w:t>
      </w:r>
      <w:r w:rsidR="00FB4983" w:rsidRPr="00FB4983">
        <w:t xml:space="preserve"> a random one from the </w:t>
      </w:r>
      <w:proofErr w:type="gramStart"/>
      <w:r w:rsidR="00FB4983" w:rsidRPr="00FB4983">
        <w:t>list</w:t>
      </w:r>
      <w:proofErr w:type="gramEnd"/>
      <w:r w:rsidR="00FB4983" w:rsidRPr="00FB4983">
        <w:t xml:space="preserve"> but it should broadcast/transmit </w:t>
      </w:r>
      <w:r w:rsidR="00FB4983">
        <w:rPr>
          <w:rFonts w:ascii="Arial" w:hAnsi="Arial" w:cs="Arial"/>
          <w:color w:val="000000"/>
        </w:rPr>
        <w:t>{MK48}</w:t>
      </w:r>
    </w:p>
    <w:p w14:paraId="63B8671E" w14:textId="77777777" w:rsidR="00910EB4" w:rsidRDefault="00910EB4" w:rsidP="00FB4983"/>
    <w:p w14:paraId="5A1058A8" w14:textId="627A4D1E" w:rsidR="00FB4983" w:rsidRDefault="00910EB4" w:rsidP="00FB4983">
      <w:r>
        <w:t>4.</w:t>
      </w:r>
      <w:r w:rsidR="00FB4983">
        <w:t xml:space="preserve">The ESP-12E Will only have 2 names and transmit not acquire. The name will </w:t>
      </w:r>
      <w:r>
        <w:t>display</w:t>
      </w:r>
      <w:r w:rsidR="00FB4983">
        <w:t xml:space="preserve"> a random one from the list but it should broadcast/</w:t>
      </w:r>
      <w:proofErr w:type="gramStart"/>
      <w:r w:rsidR="00FB4983">
        <w:t xml:space="preserve">transmit </w:t>
      </w:r>
      <w:r w:rsidR="00FB4983">
        <w:t xml:space="preserve"> </w:t>
      </w:r>
      <w:r w:rsidR="00FB4983">
        <w:rPr>
          <w:rFonts w:ascii="Arial" w:hAnsi="Arial" w:cs="Arial"/>
          <w:color w:val="000000"/>
        </w:rPr>
        <w:t>{</w:t>
      </w:r>
      <w:proofErr w:type="gramEnd"/>
      <w:r w:rsidR="00FB4983">
        <w:rPr>
          <w:rFonts w:ascii="Arial" w:hAnsi="Arial" w:cs="Arial"/>
          <w:color w:val="000000"/>
        </w:rPr>
        <w:t>y0ur_f4v0r173_4cc3550ry_1s_Socks!}</w:t>
      </w:r>
      <w:r w:rsidR="00FB4983">
        <w:br/>
      </w:r>
    </w:p>
    <w:p w14:paraId="08ED7602" w14:textId="77777777" w:rsidR="00910EB4" w:rsidRDefault="00910EB4" w:rsidP="00FB4983"/>
    <w:p w14:paraId="4F6D6AAD" w14:textId="76BA8614" w:rsidR="00FB4983" w:rsidRDefault="00F20B41" w:rsidP="00FB4983">
      <w:r>
        <w:br/>
      </w:r>
    </w:p>
    <w:p w14:paraId="0DCA751F" w14:textId="30F5F55C" w:rsidR="00BF128E" w:rsidRDefault="00B93C2D">
      <w:r>
        <w:t xml:space="preserve">NAMES to Choose </w:t>
      </w:r>
      <w:proofErr w:type="gramStart"/>
      <w:r>
        <w:t>from :</w:t>
      </w:r>
      <w:proofErr w:type="gramEnd"/>
    </w:p>
    <w:p w14:paraId="66D29F77" w14:textId="393C784A" w:rsidR="00B93C2D" w:rsidRDefault="00B93C2D"/>
    <w:p w14:paraId="7433C2FB" w14:textId="77777777" w:rsidR="00B93C2D" w:rsidRDefault="00B93C2D" w:rsidP="00B93C2D">
      <w:r>
        <w:t>Winston Smith</w:t>
      </w:r>
    </w:p>
    <w:p w14:paraId="00CC1E5C" w14:textId="77777777" w:rsidR="00B93C2D" w:rsidRDefault="00B93C2D" w:rsidP="00B93C2D">
      <w:r>
        <w:t>Ronald Greene</w:t>
      </w:r>
    </w:p>
    <w:p w14:paraId="31B5569C" w14:textId="77777777" w:rsidR="00B93C2D" w:rsidRDefault="00B93C2D" w:rsidP="00B93C2D">
      <w:r>
        <w:t xml:space="preserve">Andrew Brown </w:t>
      </w:r>
    </w:p>
    <w:p w14:paraId="14C87871" w14:textId="77777777" w:rsidR="00B93C2D" w:rsidRDefault="00B93C2D" w:rsidP="00B93C2D">
      <w:r>
        <w:t>Ma’Khia Bryant</w:t>
      </w:r>
    </w:p>
    <w:p w14:paraId="69C136E4" w14:textId="77777777" w:rsidR="00B93C2D" w:rsidRDefault="00B93C2D" w:rsidP="00B93C2D">
      <w:r>
        <w:t>Daunte Wright</w:t>
      </w:r>
    </w:p>
    <w:p w14:paraId="3463B4FD" w14:textId="77777777" w:rsidR="00B93C2D" w:rsidRDefault="00B93C2D" w:rsidP="00B93C2D">
      <w:r>
        <w:t>Jacob Blake</w:t>
      </w:r>
    </w:p>
    <w:p w14:paraId="70231C22" w14:textId="77777777" w:rsidR="00B93C2D" w:rsidRDefault="00B93C2D" w:rsidP="00B93C2D">
      <w:r>
        <w:t xml:space="preserve">Priscilla </w:t>
      </w:r>
      <w:proofErr w:type="spellStart"/>
      <w:r>
        <w:t>Slatter</w:t>
      </w:r>
      <w:proofErr w:type="spellEnd"/>
    </w:p>
    <w:p w14:paraId="0DFB3679" w14:textId="77777777" w:rsidR="00B93C2D" w:rsidRDefault="00B93C2D" w:rsidP="00B93C2D">
      <w:r>
        <w:t>Elijah McClain</w:t>
      </w:r>
    </w:p>
    <w:p w14:paraId="796565A5" w14:textId="77777777" w:rsidR="00B93C2D" w:rsidRDefault="00B93C2D" w:rsidP="00B93C2D">
      <w:r>
        <w:t>Dominique Fells</w:t>
      </w:r>
    </w:p>
    <w:p w14:paraId="41F952CB" w14:textId="77777777" w:rsidR="00B93C2D" w:rsidRDefault="00B93C2D" w:rsidP="00B93C2D">
      <w:r>
        <w:t>Jamel Floyd</w:t>
      </w:r>
    </w:p>
    <w:p w14:paraId="14EA064C" w14:textId="77777777" w:rsidR="00B93C2D" w:rsidRDefault="00B93C2D" w:rsidP="00B93C2D">
      <w:r>
        <w:t>David McAtee</w:t>
      </w:r>
    </w:p>
    <w:p w14:paraId="71004F33" w14:textId="77777777" w:rsidR="00B93C2D" w:rsidRDefault="00B93C2D" w:rsidP="00B93C2D">
      <w:r>
        <w:lastRenderedPageBreak/>
        <w:t>Justin Howell</w:t>
      </w:r>
    </w:p>
    <w:p w14:paraId="33EB3D35" w14:textId="77777777" w:rsidR="00B93C2D" w:rsidRDefault="00B93C2D" w:rsidP="00B93C2D">
      <w:r>
        <w:t>Tony McDade</w:t>
      </w:r>
    </w:p>
    <w:p w14:paraId="6297E076" w14:textId="77777777" w:rsidR="00B93C2D" w:rsidRDefault="00B93C2D" w:rsidP="00B93C2D">
      <w:r>
        <w:t xml:space="preserve">Regis </w:t>
      </w:r>
      <w:proofErr w:type="spellStart"/>
      <w:r>
        <w:t>Korchinski</w:t>
      </w:r>
      <w:proofErr w:type="spellEnd"/>
      <w:r>
        <w:t>-Paquet</w:t>
      </w:r>
    </w:p>
    <w:p w14:paraId="778AF045" w14:textId="77777777" w:rsidR="00B93C2D" w:rsidRDefault="00B93C2D" w:rsidP="00B93C2D">
      <w:r>
        <w:t>George Floyd</w:t>
      </w:r>
    </w:p>
    <w:p w14:paraId="28308C5E" w14:textId="77777777" w:rsidR="00B93C2D" w:rsidRDefault="00B93C2D" w:rsidP="00B93C2D">
      <w:r>
        <w:t>Yassin Mohamed</w:t>
      </w:r>
    </w:p>
    <w:p w14:paraId="6985AB04" w14:textId="77777777" w:rsidR="00B93C2D" w:rsidRDefault="00B93C2D" w:rsidP="00B93C2D">
      <w:proofErr w:type="spellStart"/>
      <w:r>
        <w:t>Finan</w:t>
      </w:r>
      <w:proofErr w:type="spellEnd"/>
      <w:r>
        <w:t xml:space="preserve"> A. </w:t>
      </w:r>
      <w:proofErr w:type="spellStart"/>
      <w:r>
        <w:t>Berhe</w:t>
      </w:r>
      <w:proofErr w:type="spellEnd"/>
    </w:p>
    <w:p w14:paraId="47FEB37C" w14:textId="77777777" w:rsidR="00B93C2D" w:rsidRDefault="00B93C2D" w:rsidP="00B93C2D">
      <w:r>
        <w:t>Sean Reed</w:t>
      </w:r>
    </w:p>
    <w:p w14:paraId="11387FA1" w14:textId="77777777" w:rsidR="00B93C2D" w:rsidRDefault="00B93C2D" w:rsidP="00B93C2D">
      <w:r>
        <w:t>Joel Acevedo</w:t>
      </w:r>
    </w:p>
    <w:p w14:paraId="3F850653" w14:textId="77777777" w:rsidR="00B93C2D" w:rsidRDefault="00B93C2D" w:rsidP="00B93C2D">
      <w:r>
        <w:t>Michael Ramos</w:t>
      </w:r>
    </w:p>
    <w:p w14:paraId="6D5078E3" w14:textId="77777777" w:rsidR="00B93C2D" w:rsidRDefault="00B93C2D" w:rsidP="00B93C2D">
      <w:r>
        <w:t>Steven Taylor</w:t>
      </w:r>
    </w:p>
    <w:p w14:paraId="433A9B65" w14:textId="77777777" w:rsidR="00B93C2D" w:rsidRDefault="00B93C2D" w:rsidP="00B93C2D">
      <w:r>
        <w:t>Daniel Prude</w:t>
      </w:r>
    </w:p>
    <w:p w14:paraId="3A684024" w14:textId="77777777" w:rsidR="00B93C2D" w:rsidRDefault="00B93C2D" w:rsidP="00B93C2D">
      <w:r>
        <w:t>Breonna Taylor</w:t>
      </w:r>
    </w:p>
    <w:p w14:paraId="4C7185BC" w14:textId="77777777" w:rsidR="00B93C2D" w:rsidRDefault="00B93C2D" w:rsidP="00B93C2D">
      <w:r>
        <w:t>Manuel Ellis</w:t>
      </w:r>
    </w:p>
    <w:p w14:paraId="3A246346" w14:textId="77777777" w:rsidR="00B93C2D" w:rsidRDefault="00B93C2D" w:rsidP="00B93C2D">
      <w:proofErr w:type="spellStart"/>
      <w:r>
        <w:t>Ahmaud</w:t>
      </w:r>
      <w:proofErr w:type="spellEnd"/>
      <w:r>
        <w:t xml:space="preserve"> </w:t>
      </w:r>
      <w:proofErr w:type="spellStart"/>
      <w:r>
        <w:t>Arbery</w:t>
      </w:r>
      <w:proofErr w:type="spellEnd"/>
    </w:p>
    <w:p w14:paraId="21015670" w14:textId="77777777" w:rsidR="00B93C2D" w:rsidRDefault="00B93C2D" w:rsidP="00B93C2D">
      <w:r>
        <w:t>Darius Tarver</w:t>
      </w:r>
    </w:p>
    <w:p w14:paraId="4B5DD0A4" w14:textId="77777777" w:rsidR="00B93C2D" w:rsidRDefault="00B93C2D" w:rsidP="00B93C2D">
      <w:r>
        <w:t>Alvin Cole</w:t>
      </w:r>
    </w:p>
    <w:p w14:paraId="691A0821" w14:textId="77777777" w:rsidR="00B93C2D" w:rsidRDefault="00B93C2D" w:rsidP="00B93C2D">
      <w:r>
        <w:t>William Green</w:t>
      </w:r>
    </w:p>
    <w:p w14:paraId="26B6D10D" w14:textId="77777777" w:rsidR="00B93C2D" w:rsidRDefault="00B93C2D" w:rsidP="00B93C2D">
      <w:proofErr w:type="spellStart"/>
      <w:r>
        <w:t>Kwam</w:t>
      </w:r>
      <w:proofErr w:type="spellEnd"/>
      <w:r>
        <w:t xml:space="preserve"> Jones</w:t>
      </w:r>
    </w:p>
    <w:p w14:paraId="4E7EAB40" w14:textId="77777777" w:rsidR="00B93C2D" w:rsidRDefault="00B93C2D" w:rsidP="00B93C2D">
      <w:proofErr w:type="spellStart"/>
      <w:r>
        <w:t>Jamee</w:t>
      </w:r>
      <w:proofErr w:type="spellEnd"/>
      <w:r>
        <w:t xml:space="preserve"> Johnson</w:t>
      </w:r>
    </w:p>
    <w:p w14:paraId="6C7C93AF" w14:textId="77777777" w:rsidR="00B93C2D" w:rsidRDefault="00B93C2D" w:rsidP="00B93C2D">
      <w:r>
        <w:t>Michael Dean</w:t>
      </w:r>
    </w:p>
    <w:p w14:paraId="023A8DD3" w14:textId="77777777" w:rsidR="00B93C2D" w:rsidRDefault="00B93C2D" w:rsidP="00B93C2D">
      <w:r>
        <w:t>Ariane McCree</w:t>
      </w:r>
    </w:p>
    <w:p w14:paraId="1B5F84D6" w14:textId="77777777" w:rsidR="00B93C2D" w:rsidRDefault="00B93C2D" w:rsidP="00B93C2D">
      <w:r>
        <w:t>Christopher Whitefield</w:t>
      </w:r>
    </w:p>
    <w:p w14:paraId="3A77CD87" w14:textId="77777777" w:rsidR="00B93C2D" w:rsidRDefault="00B93C2D" w:rsidP="00B93C2D">
      <w:r>
        <w:t xml:space="preserve">Atatiana </w:t>
      </w:r>
      <w:proofErr w:type="spellStart"/>
      <w:r>
        <w:t>Koquice</w:t>
      </w:r>
      <w:proofErr w:type="spellEnd"/>
      <w:r>
        <w:t xml:space="preserve"> Jefferson</w:t>
      </w:r>
    </w:p>
    <w:p w14:paraId="21147EF9" w14:textId="77777777" w:rsidR="00B93C2D" w:rsidRDefault="00B93C2D" w:rsidP="00B93C2D">
      <w:proofErr w:type="spellStart"/>
      <w:r>
        <w:t>Derishia</w:t>
      </w:r>
      <w:proofErr w:type="spellEnd"/>
      <w:r>
        <w:t xml:space="preserve"> Blackwell</w:t>
      </w:r>
    </w:p>
    <w:p w14:paraId="2A57E283" w14:textId="77777777" w:rsidR="00B93C2D" w:rsidRDefault="00B93C2D" w:rsidP="00B93C2D">
      <w:r>
        <w:t>Devon Bailey</w:t>
      </w:r>
    </w:p>
    <w:p w14:paraId="08997D15" w14:textId="77777777" w:rsidR="00B93C2D" w:rsidRDefault="00B93C2D" w:rsidP="00B93C2D">
      <w:r>
        <w:t>Eric Logan</w:t>
      </w:r>
    </w:p>
    <w:p w14:paraId="036038AB" w14:textId="77777777" w:rsidR="00B93C2D" w:rsidRDefault="00B93C2D" w:rsidP="00B93C2D">
      <w:proofErr w:type="spellStart"/>
      <w:r>
        <w:t>Ty’Rese</w:t>
      </w:r>
      <w:proofErr w:type="spellEnd"/>
      <w:r>
        <w:t xml:space="preserve"> West</w:t>
      </w:r>
    </w:p>
    <w:p w14:paraId="1D6AA7C7" w14:textId="77777777" w:rsidR="00B93C2D" w:rsidRDefault="00B93C2D" w:rsidP="00B93C2D">
      <w:r>
        <w:t xml:space="preserve">Brandon Webber   </w:t>
      </w:r>
    </w:p>
    <w:p w14:paraId="1FB344DA" w14:textId="77777777" w:rsidR="00B93C2D" w:rsidRDefault="00B93C2D" w:rsidP="00B93C2D">
      <w:proofErr w:type="spellStart"/>
      <w:r>
        <w:t>JaQuavion</w:t>
      </w:r>
      <w:proofErr w:type="spellEnd"/>
      <w:r>
        <w:t xml:space="preserve"> Slaton</w:t>
      </w:r>
    </w:p>
    <w:p w14:paraId="3B652494" w14:textId="77777777" w:rsidR="00B93C2D" w:rsidRDefault="00B93C2D" w:rsidP="00B93C2D">
      <w:r>
        <w:t>Ryan Twyman</w:t>
      </w:r>
    </w:p>
    <w:p w14:paraId="32392340" w14:textId="77777777" w:rsidR="00B93C2D" w:rsidRDefault="00B93C2D" w:rsidP="00B93C2D">
      <w:r>
        <w:t>Miles Hall</w:t>
      </w:r>
    </w:p>
    <w:p w14:paraId="550A0DCA" w14:textId="77777777" w:rsidR="00B93C2D" w:rsidRDefault="00B93C2D" w:rsidP="00B93C2D">
      <w:r>
        <w:t>Crystal Ragland</w:t>
      </w:r>
    </w:p>
    <w:p w14:paraId="7DBFD96B" w14:textId="77777777" w:rsidR="00B93C2D" w:rsidRDefault="00B93C2D" w:rsidP="00B93C2D">
      <w:r>
        <w:t>Pamela Turner</w:t>
      </w:r>
    </w:p>
    <w:p w14:paraId="4404D24F" w14:textId="77777777" w:rsidR="00B93C2D" w:rsidRDefault="00B93C2D" w:rsidP="00B93C2D">
      <w:r>
        <w:t>Nina Adams</w:t>
      </w:r>
    </w:p>
    <w:p w14:paraId="08050508" w14:textId="77777777" w:rsidR="00B93C2D" w:rsidRDefault="00B93C2D" w:rsidP="00B93C2D">
      <w:proofErr w:type="spellStart"/>
      <w:r>
        <w:t>Latohsa</w:t>
      </w:r>
      <w:proofErr w:type="spellEnd"/>
      <w:r>
        <w:t xml:space="preserve"> Walton</w:t>
      </w:r>
    </w:p>
    <w:p w14:paraId="439EBFB3" w14:textId="77777777" w:rsidR="00B93C2D" w:rsidRDefault="00B93C2D" w:rsidP="00B93C2D">
      <w:r>
        <w:t>Brittany McLean</w:t>
      </w:r>
    </w:p>
    <w:p w14:paraId="3C2D0DEB" w14:textId="77777777" w:rsidR="00B93C2D" w:rsidRDefault="00B93C2D" w:rsidP="00B93C2D">
      <w:r>
        <w:t xml:space="preserve">Willie McCoy   </w:t>
      </w:r>
    </w:p>
    <w:p w14:paraId="277BCCAF" w14:textId="77777777" w:rsidR="00B93C2D" w:rsidRDefault="00B93C2D" w:rsidP="00B93C2D">
      <w:r>
        <w:t xml:space="preserve">Jimmy </w:t>
      </w:r>
      <w:proofErr w:type="spellStart"/>
      <w:r>
        <w:t>Atchinson</w:t>
      </w:r>
      <w:proofErr w:type="spellEnd"/>
    </w:p>
    <w:p w14:paraId="53682705" w14:textId="77777777" w:rsidR="00B93C2D" w:rsidRDefault="00B93C2D" w:rsidP="00B93C2D">
      <w:proofErr w:type="spellStart"/>
      <w:r>
        <w:t>D’ettrick</w:t>
      </w:r>
      <w:proofErr w:type="spellEnd"/>
      <w:r>
        <w:t xml:space="preserve"> Griffon</w:t>
      </w:r>
    </w:p>
    <w:p w14:paraId="5DADD5AA" w14:textId="77777777" w:rsidR="00B93C2D" w:rsidRDefault="00B93C2D" w:rsidP="00B93C2D">
      <w:r>
        <w:t xml:space="preserve">Angel </w:t>
      </w:r>
      <w:proofErr w:type="spellStart"/>
      <w:r>
        <w:t>Decarlo</w:t>
      </w:r>
      <w:proofErr w:type="spellEnd"/>
    </w:p>
    <w:p w14:paraId="70EAB558" w14:textId="77777777" w:rsidR="00B93C2D" w:rsidRDefault="00B93C2D" w:rsidP="00B93C2D">
      <w:r>
        <w:t>April Webster</w:t>
      </w:r>
    </w:p>
    <w:p w14:paraId="773BE1F5" w14:textId="77777777" w:rsidR="00B93C2D" w:rsidRDefault="00B93C2D" w:rsidP="00B93C2D">
      <w:r>
        <w:t>Tameka Simpson</w:t>
      </w:r>
    </w:p>
    <w:p w14:paraId="4F5870E9" w14:textId="77777777" w:rsidR="00B93C2D" w:rsidRDefault="00B93C2D" w:rsidP="00B93C2D">
      <w:proofErr w:type="spellStart"/>
      <w:r>
        <w:t>Emantic</w:t>
      </w:r>
      <w:proofErr w:type="spellEnd"/>
      <w:r>
        <w:t xml:space="preserve"> Bradford </w:t>
      </w:r>
    </w:p>
    <w:p w14:paraId="0EF06CB2" w14:textId="77777777" w:rsidR="00B93C2D" w:rsidRDefault="00B93C2D" w:rsidP="00B93C2D">
      <w:proofErr w:type="spellStart"/>
      <w:r>
        <w:t>Jemel</w:t>
      </w:r>
      <w:proofErr w:type="spellEnd"/>
      <w:r>
        <w:t xml:space="preserve"> Roberson</w:t>
      </w:r>
    </w:p>
    <w:p w14:paraId="3886982B" w14:textId="77777777" w:rsidR="00B93C2D" w:rsidRDefault="00B93C2D" w:rsidP="00B93C2D">
      <w:r>
        <w:t xml:space="preserve">Charles Roundtree </w:t>
      </w:r>
    </w:p>
    <w:p w14:paraId="1E88899B" w14:textId="77777777" w:rsidR="00B93C2D" w:rsidRDefault="00B93C2D" w:rsidP="00B93C2D">
      <w:proofErr w:type="spellStart"/>
      <w:r>
        <w:t>LaJuana</w:t>
      </w:r>
      <w:proofErr w:type="spellEnd"/>
      <w:r>
        <w:t xml:space="preserve"> Philips</w:t>
      </w:r>
    </w:p>
    <w:p w14:paraId="7713CCEE" w14:textId="77777777" w:rsidR="00B93C2D" w:rsidRDefault="00B93C2D" w:rsidP="00B93C2D">
      <w:r>
        <w:t xml:space="preserve">Chinedu </w:t>
      </w:r>
      <w:proofErr w:type="spellStart"/>
      <w:r>
        <w:t>Okobi</w:t>
      </w:r>
      <w:proofErr w:type="spellEnd"/>
    </w:p>
    <w:p w14:paraId="4DA9CD8E" w14:textId="77777777" w:rsidR="00B93C2D" w:rsidRDefault="00B93C2D" w:rsidP="00B93C2D">
      <w:r>
        <w:t>DeAndre Ballard</w:t>
      </w:r>
    </w:p>
    <w:p w14:paraId="063FAD9C" w14:textId="77777777" w:rsidR="00B93C2D" w:rsidRDefault="00B93C2D" w:rsidP="00B93C2D">
      <w:r>
        <w:lastRenderedPageBreak/>
        <w:t>Botham Jean</w:t>
      </w:r>
    </w:p>
    <w:p w14:paraId="53F3F829" w14:textId="77777777" w:rsidR="00B93C2D" w:rsidRDefault="00B93C2D" w:rsidP="00B93C2D">
      <w:proofErr w:type="spellStart"/>
      <w:r>
        <w:t>O’Shae</w:t>
      </w:r>
      <w:proofErr w:type="spellEnd"/>
      <w:r>
        <w:t xml:space="preserve"> Terry</w:t>
      </w:r>
    </w:p>
    <w:p w14:paraId="51842977" w14:textId="77777777" w:rsidR="00B93C2D" w:rsidRDefault="00B93C2D" w:rsidP="00B93C2D">
      <w:r>
        <w:t xml:space="preserve">Cynthia Fields   </w:t>
      </w:r>
    </w:p>
    <w:p w14:paraId="56379BA3" w14:textId="77777777" w:rsidR="00B93C2D" w:rsidRDefault="00B93C2D" w:rsidP="00B93C2D">
      <w:r>
        <w:t>Antwon Rose</w:t>
      </w:r>
    </w:p>
    <w:p w14:paraId="2E5A9B27" w14:textId="77777777" w:rsidR="00B93C2D" w:rsidRDefault="00B93C2D" w:rsidP="00B93C2D">
      <w:r>
        <w:t>Robert White</w:t>
      </w:r>
    </w:p>
    <w:p w14:paraId="64FEDFF6" w14:textId="77777777" w:rsidR="00B93C2D" w:rsidRDefault="00B93C2D" w:rsidP="00B93C2D">
      <w:proofErr w:type="spellStart"/>
      <w:r>
        <w:t>LaShanda</w:t>
      </w:r>
      <w:proofErr w:type="spellEnd"/>
      <w:r>
        <w:t xml:space="preserve"> Anderson</w:t>
      </w:r>
    </w:p>
    <w:p w14:paraId="20E2D46F" w14:textId="77777777" w:rsidR="00B93C2D" w:rsidRDefault="00B93C2D" w:rsidP="00B93C2D">
      <w:r>
        <w:t>Shukri Said</w:t>
      </w:r>
    </w:p>
    <w:p w14:paraId="38FC67AA" w14:textId="77777777" w:rsidR="00B93C2D" w:rsidRDefault="00B93C2D" w:rsidP="00B93C2D">
      <w:r>
        <w:t>Stephon Clark</w:t>
      </w:r>
    </w:p>
    <w:p w14:paraId="4621A738" w14:textId="77777777" w:rsidR="00B93C2D" w:rsidRDefault="00B93C2D" w:rsidP="00B93C2D">
      <w:proofErr w:type="spellStart"/>
      <w:r>
        <w:t>DeCynthia</w:t>
      </w:r>
      <w:proofErr w:type="spellEnd"/>
      <w:r>
        <w:t xml:space="preserve"> Clements</w:t>
      </w:r>
    </w:p>
    <w:p w14:paraId="1418ED9B" w14:textId="77777777" w:rsidR="00B93C2D" w:rsidRDefault="00B93C2D" w:rsidP="00B93C2D">
      <w:r>
        <w:t>Adam Trammell</w:t>
      </w:r>
    </w:p>
    <w:p w14:paraId="1B601A1E" w14:textId="77777777" w:rsidR="00B93C2D" w:rsidRDefault="00B93C2D" w:rsidP="00B93C2D">
      <w:proofErr w:type="spellStart"/>
      <w:r>
        <w:t>Saheed</w:t>
      </w:r>
      <w:proofErr w:type="spellEnd"/>
      <w:r>
        <w:t xml:space="preserve"> </w:t>
      </w:r>
      <w:proofErr w:type="spellStart"/>
      <w:r>
        <w:t>Vassel</w:t>
      </w:r>
      <w:proofErr w:type="spellEnd"/>
    </w:p>
    <w:p w14:paraId="50D6BD53" w14:textId="77777777" w:rsidR="00B93C2D" w:rsidRDefault="00B93C2D" w:rsidP="00B93C2D">
      <w:r>
        <w:t>Crystalline Barnes</w:t>
      </w:r>
    </w:p>
    <w:p w14:paraId="5929FD7B" w14:textId="77777777" w:rsidR="00B93C2D" w:rsidRDefault="00B93C2D" w:rsidP="00B93C2D">
      <w:r>
        <w:t>Geraldine Townsend</w:t>
      </w:r>
    </w:p>
    <w:p w14:paraId="3AEE39D7" w14:textId="77777777" w:rsidR="00B93C2D" w:rsidRDefault="00B93C2D" w:rsidP="00B93C2D">
      <w:r>
        <w:t>Aaron Bailey</w:t>
      </w:r>
    </w:p>
    <w:p w14:paraId="602DC4FF" w14:textId="77777777" w:rsidR="00B93C2D" w:rsidRDefault="00B93C2D" w:rsidP="00B93C2D">
      <w:proofErr w:type="spellStart"/>
      <w:r>
        <w:t>Charleena</w:t>
      </w:r>
      <w:proofErr w:type="spellEnd"/>
      <w:r>
        <w:t xml:space="preserve"> Lyles</w:t>
      </w:r>
    </w:p>
    <w:p w14:paraId="56EB46F3" w14:textId="77777777" w:rsidR="00B93C2D" w:rsidRDefault="00B93C2D" w:rsidP="00B93C2D">
      <w:proofErr w:type="spellStart"/>
      <w:r>
        <w:t>TheFetusOf</w:t>
      </w:r>
      <w:proofErr w:type="spellEnd"/>
      <w:r>
        <w:t xml:space="preserve"> </w:t>
      </w:r>
      <w:proofErr w:type="spellStart"/>
      <w:r>
        <w:t>CharleenaLyles</w:t>
      </w:r>
      <w:proofErr w:type="spellEnd"/>
      <w:r>
        <w:t xml:space="preserve"> </w:t>
      </w:r>
    </w:p>
    <w:p w14:paraId="1B0DA9BA" w14:textId="77777777" w:rsidR="00B93C2D" w:rsidRDefault="00B93C2D" w:rsidP="00B93C2D">
      <w:r>
        <w:t>Terry Williams</w:t>
      </w:r>
    </w:p>
    <w:p w14:paraId="7635090D" w14:textId="77777777" w:rsidR="00B93C2D" w:rsidRDefault="00B93C2D" w:rsidP="00B93C2D">
      <w:r>
        <w:t>Jordan Edwards</w:t>
      </w:r>
    </w:p>
    <w:p w14:paraId="6BA938AC" w14:textId="77777777" w:rsidR="00B93C2D" w:rsidRDefault="00B93C2D" w:rsidP="00B93C2D">
      <w:r>
        <w:t>Chad Robertson</w:t>
      </w:r>
    </w:p>
    <w:p w14:paraId="55F00F8D" w14:textId="77777777" w:rsidR="00B93C2D" w:rsidRDefault="00B93C2D" w:rsidP="00B93C2D">
      <w:r>
        <w:t>Deborah Danner</w:t>
      </w:r>
    </w:p>
    <w:p w14:paraId="759171CE" w14:textId="77777777" w:rsidR="00B93C2D" w:rsidRDefault="00B93C2D" w:rsidP="00B93C2D">
      <w:r>
        <w:t>Alfred Olango</w:t>
      </w:r>
    </w:p>
    <w:p w14:paraId="67C7E704" w14:textId="77777777" w:rsidR="00B93C2D" w:rsidRDefault="00B93C2D" w:rsidP="00B93C2D">
      <w:r>
        <w:t xml:space="preserve">Terrence Crutcher    </w:t>
      </w:r>
    </w:p>
    <w:p w14:paraId="7AF675F7" w14:textId="77777777" w:rsidR="00B93C2D" w:rsidRDefault="00B93C2D" w:rsidP="00B93C2D">
      <w:r>
        <w:t>Tyree King</w:t>
      </w:r>
    </w:p>
    <w:p w14:paraId="5C188C0D" w14:textId="77777777" w:rsidR="00B93C2D" w:rsidRDefault="00B93C2D" w:rsidP="00B93C2D">
      <w:r>
        <w:t>Terrence Sterling</w:t>
      </w:r>
    </w:p>
    <w:p w14:paraId="34C1AA5C" w14:textId="77777777" w:rsidR="00B93C2D" w:rsidRDefault="00B93C2D" w:rsidP="00B93C2D">
      <w:proofErr w:type="spellStart"/>
      <w:r>
        <w:t>Sylville</w:t>
      </w:r>
      <w:proofErr w:type="spellEnd"/>
      <w:r>
        <w:t xml:space="preserve"> Smith</w:t>
      </w:r>
    </w:p>
    <w:p w14:paraId="04B16AE2" w14:textId="77777777" w:rsidR="00B93C2D" w:rsidRDefault="00B93C2D" w:rsidP="00B93C2D">
      <w:r>
        <w:t>Jamarion Robinson</w:t>
      </w:r>
    </w:p>
    <w:p w14:paraId="255E2350" w14:textId="77777777" w:rsidR="00B93C2D" w:rsidRDefault="00B93C2D" w:rsidP="00B93C2D">
      <w:proofErr w:type="spellStart"/>
      <w:r>
        <w:t>Korryn</w:t>
      </w:r>
      <w:proofErr w:type="spellEnd"/>
      <w:r>
        <w:t xml:space="preserve"> Gains</w:t>
      </w:r>
    </w:p>
    <w:p w14:paraId="277D8B48" w14:textId="77777777" w:rsidR="00B93C2D" w:rsidRDefault="00B93C2D" w:rsidP="00B93C2D">
      <w:r>
        <w:t>Joseph Curtis Mann</w:t>
      </w:r>
    </w:p>
    <w:p w14:paraId="16550D1E" w14:textId="77777777" w:rsidR="00B93C2D" w:rsidRDefault="00B93C2D" w:rsidP="00B93C2D">
      <w:r>
        <w:t>Jay Anderson</w:t>
      </w:r>
    </w:p>
    <w:p w14:paraId="57E50812" w14:textId="77777777" w:rsidR="00B93C2D" w:rsidRDefault="00B93C2D" w:rsidP="00B93C2D">
      <w:r>
        <w:t>Philando Castile</w:t>
      </w:r>
    </w:p>
    <w:p w14:paraId="08738205" w14:textId="77777777" w:rsidR="00B93C2D" w:rsidRDefault="00B93C2D" w:rsidP="00B93C2D">
      <w:r>
        <w:t>Alton Sterling</w:t>
      </w:r>
    </w:p>
    <w:p w14:paraId="524FA75F" w14:textId="77777777" w:rsidR="00B93C2D" w:rsidRDefault="00B93C2D" w:rsidP="00B93C2D">
      <w:proofErr w:type="spellStart"/>
      <w:r>
        <w:t>Delrawn</w:t>
      </w:r>
      <w:proofErr w:type="spellEnd"/>
      <w:r>
        <w:t xml:space="preserve"> Small</w:t>
      </w:r>
    </w:p>
    <w:p w14:paraId="54D4D222" w14:textId="77777777" w:rsidR="00B93C2D" w:rsidRDefault="00B93C2D" w:rsidP="00B93C2D">
      <w:r>
        <w:t>Samuel Mallard</w:t>
      </w:r>
    </w:p>
    <w:p w14:paraId="038E4E67" w14:textId="77777777" w:rsidR="00B93C2D" w:rsidRDefault="00B93C2D" w:rsidP="00B93C2D">
      <w:r>
        <w:t xml:space="preserve">Keith Childress </w:t>
      </w:r>
    </w:p>
    <w:p w14:paraId="0562760D" w14:textId="77777777" w:rsidR="00B93C2D" w:rsidRDefault="00B93C2D" w:rsidP="00B93C2D">
      <w:r>
        <w:t>Bettie Jones</w:t>
      </w:r>
    </w:p>
    <w:p w14:paraId="2D577FC7" w14:textId="77777777" w:rsidR="00B93C2D" w:rsidRDefault="00B93C2D" w:rsidP="00B93C2D">
      <w:proofErr w:type="spellStart"/>
      <w:r>
        <w:t>Quintonio</w:t>
      </w:r>
      <w:proofErr w:type="spellEnd"/>
      <w:r>
        <w:t xml:space="preserve"> </w:t>
      </w:r>
      <w:proofErr w:type="spellStart"/>
      <w:r>
        <w:t>LeGreir</w:t>
      </w:r>
      <w:proofErr w:type="spellEnd"/>
    </w:p>
    <w:p w14:paraId="10CDD1D5" w14:textId="77777777" w:rsidR="00B93C2D" w:rsidRDefault="00B93C2D" w:rsidP="00B93C2D">
      <w:r>
        <w:t>Kevin Mathews</w:t>
      </w:r>
    </w:p>
    <w:p w14:paraId="42F7985E" w14:textId="77777777" w:rsidR="00B93C2D" w:rsidRDefault="00B93C2D" w:rsidP="00B93C2D">
      <w:r>
        <w:t>Michael Noel</w:t>
      </w:r>
    </w:p>
    <w:p w14:paraId="2F9D2CA2" w14:textId="77777777" w:rsidR="00B93C2D" w:rsidRDefault="00B93C2D" w:rsidP="00B93C2D">
      <w:r>
        <w:t xml:space="preserve">Leroy Browning    </w:t>
      </w:r>
    </w:p>
    <w:p w14:paraId="3BC61E90" w14:textId="77777777" w:rsidR="00B93C2D" w:rsidRDefault="00B93C2D" w:rsidP="00B93C2D">
      <w:r>
        <w:t>Roy Lee Nelson</w:t>
      </w:r>
    </w:p>
    <w:p w14:paraId="3A8F60BD" w14:textId="77777777" w:rsidR="00B93C2D" w:rsidRDefault="00B93C2D" w:rsidP="00B93C2D">
      <w:r>
        <w:t>Miguel Espinal</w:t>
      </w:r>
    </w:p>
    <w:p w14:paraId="297F181D" w14:textId="77777777" w:rsidR="00B93C2D" w:rsidRDefault="00B93C2D" w:rsidP="00B93C2D">
      <w:r>
        <w:t>Mario Woods</w:t>
      </w:r>
    </w:p>
    <w:p w14:paraId="0BCCE821" w14:textId="77777777" w:rsidR="00B93C2D" w:rsidRDefault="00B93C2D" w:rsidP="00B93C2D">
      <w:r>
        <w:t xml:space="preserve">Tiara Thomas   </w:t>
      </w:r>
    </w:p>
    <w:p w14:paraId="4EF1FA6D" w14:textId="77777777" w:rsidR="00B93C2D" w:rsidRDefault="00B93C2D" w:rsidP="00B93C2D">
      <w:r>
        <w:t>Cornelius Brown</w:t>
      </w:r>
    </w:p>
    <w:p w14:paraId="34210988" w14:textId="77777777" w:rsidR="00B93C2D" w:rsidRDefault="00B93C2D" w:rsidP="00B93C2D">
      <w:r>
        <w:t>Jamar O’Neal Clark</w:t>
      </w:r>
    </w:p>
    <w:p w14:paraId="72776964" w14:textId="77777777" w:rsidR="00B93C2D" w:rsidRDefault="00B93C2D" w:rsidP="00B93C2D">
      <w:r>
        <w:t>Richard Perkins</w:t>
      </w:r>
    </w:p>
    <w:p w14:paraId="6A130A00" w14:textId="77777777" w:rsidR="00B93C2D" w:rsidRDefault="00B93C2D" w:rsidP="00B93C2D">
      <w:r>
        <w:t xml:space="preserve">Michael Marshall    </w:t>
      </w:r>
    </w:p>
    <w:p w14:paraId="777398C2" w14:textId="77777777" w:rsidR="00B93C2D" w:rsidRDefault="00B93C2D" w:rsidP="00B93C2D">
      <w:r>
        <w:t xml:space="preserve">Nathanial Pickett </w:t>
      </w:r>
    </w:p>
    <w:p w14:paraId="28B846DC" w14:textId="77777777" w:rsidR="00B93C2D" w:rsidRDefault="00B93C2D" w:rsidP="00B93C2D">
      <w:r>
        <w:lastRenderedPageBreak/>
        <w:t>Alonzo Smith</w:t>
      </w:r>
    </w:p>
    <w:p w14:paraId="40832D7B" w14:textId="77777777" w:rsidR="00B93C2D" w:rsidRDefault="00B93C2D" w:rsidP="00B93C2D">
      <w:r>
        <w:t>Anthony Ashford</w:t>
      </w:r>
    </w:p>
    <w:p w14:paraId="03748D12" w14:textId="77777777" w:rsidR="00B93C2D" w:rsidRDefault="00B93C2D" w:rsidP="00B93C2D">
      <w:r>
        <w:t xml:space="preserve">Dominic Hutchinson    </w:t>
      </w:r>
    </w:p>
    <w:p w14:paraId="2954A6A9" w14:textId="77777777" w:rsidR="00B93C2D" w:rsidRDefault="00B93C2D" w:rsidP="00B93C2D">
      <w:proofErr w:type="spellStart"/>
      <w:r>
        <w:t>Lamontez</w:t>
      </w:r>
      <w:proofErr w:type="spellEnd"/>
      <w:r>
        <w:t xml:space="preserve"> Jones</w:t>
      </w:r>
    </w:p>
    <w:p w14:paraId="2F8A60EF" w14:textId="77777777" w:rsidR="00B93C2D" w:rsidRDefault="00B93C2D" w:rsidP="00B93C2D">
      <w:r>
        <w:t>Corey Jones</w:t>
      </w:r>
    </w:p>
    <w:p w14:paraId="6AB58BDC" w14:textId="77777777" w:rsidR="00B93C2D" w:rsidRDefault="00B93C2D" w:rsidP="00B93C2D">
      <w:proofErr w:type="spellStart"/>
      <w:r>
        <w:t>Rayshaun</w:t>
      </w:r>
      <w:proofErr w:type="spellEnd"/>
      <w:r>
        <w:t xml:space="preserve"> Cole  </w:t>
      </w:r>
    </w:p>
    <w:p w14:paraId="51C36B5C" w14:textId="77777777" w:rsidR="00B93C2D" w:rsidRDefault="00B93C2D" w:rsidP="00B93C2D">
      <w:r>
        <w:t>Paterson Brown</w:t>
      </w:r>
    </w:p>
    <w:p w14:paraId="50FA8C9A" w14:textId="77777777" w:rsidR="00B93C2D" w:rsidRDefault="00B93C2D" w:rsidP="00B93C2D">
      <w:r>
        <w:t>Christopher Kimble</w:t>
      </w:r>
    </w:p>
    <w:p w14:paraId="36F0C42A" w14:textId="77777777" w:rsidR="00B93C2D" w:rsidRDefault="00B93C2D" w:rsidP="00B93C2D">
      <w:r>
        <w:t>Junior Prosper</w:t>
      </w:r>
    </w:p>
    <w:p w14:paraId="4DA25F64" w14:textId="77777777" w:rsidR="00B93C2D" w:rsidRDefault="00B93C2D" w:rsidP="00B93C2D">
      <w:r>
        <w:t>Jeremy McDole</w:t>
      </w:r>
    </w:p>
    <w:p w14:paraId="69325AE3" w14:textId="77777777" w:rsidR="00B93C2D" w:rsidRDefault="00B93C2D" w:rsidP="00B93C2D">
      <w:proofErr w:type="spellStart"/>
      <w:r>
        <w:t>Kieth</w:t>
      </w:r>
      <w:proofErr w:type="spellEnd"/>
      <w:r>
        <w:t xml:space="preserve"> McLeod</w:t>
      </w:r>
    </w:p>
    <w:p w14:paraId="4BD5B551" w14:textId="77777777" w:rsidR="00B93C2D" w:rsidRDefault="00B93C2D" w:rsidP="00B93C2D">
      <w:r>
        <w:t>Wayne Wheeler</w:t>
      </w:r>
    </w:p>
    <w:p w14:paraId="6099D21E" w14:textId="77777777" w:rsidR="00B93C2D" w:rsidRDefault="00B93C2D" w:rsidP="00B93C2D">
      <w:r>
        <w:t xml:space="preserve">India </w:t>
      </w:r>
      <w:proofErr w:type="spellStart"/>
      <w:r>
        <w:t>Kager</w:t>
      </w:r>
      <w:proofErr w:type="spellEnd"/>
    </w:p>
    <w:p w14:paraId="081EC61B" w14:textId="77777777" w:rsidR="00B93C2D" w:rsidRDefault="00B93C2D" w:rsidP="00B93C2D">
      <w:proofErr w:type="spellStart"/>
      <w:r>
        <w:t>Lavante</w:t>
      </w:r>
      <w:proofErr w:type="spellEnd"/>
      <w:r>
        <w:t xml:space="preserve"> Biggs</w:t>
      </w:r>
    </w:p>
    <w:p w14:paraId="1FA2C14B" w14:textId="77777777" w:rsidR="00B93C2D" w:rsidRDefault="00B93C2D" w:rsidP="00B93C2D">
      <w:r>
        <w:t xml:space="preserve">Felix </w:t>
      </w:r>
      <w:proofErr w:type="spellStart"/>
      <w:r>
        <w:t>Kumi</w:t>
      </w:r>
      <w:proofErr w:type="spellEnd"/>
    </w:p>
    <w:p w14:paraId="41DE18A9" w14:textId="77777777" w:rsidR="00B93C2D" w:rsidRDefault="00B93C2D" w:rsidP="00B93C2D">
      <w:proofErr w:type="spellStart"/>
      <w:r>
        <w:t>Asshams</w:t>
      </w:r>
      <w:proofErr w:type="spellEnd"/>
      <w:r>
        <w:t xml:space="preserve"> Manley</w:t>
      </w:r>
    </w:p>
    <w:p w14:paraId="0064F100" w14:textId="77777777" w:rsidR="00B93C2D" w:rsidRDefault="00B93C2D" w:rsidP="00B93C2D">
      <w:r>
        <w:t>Christian Taylor</w:t>
      </w:r>
    </w:p>
    <w:p w14:paraId="3B7E4C2A" w14:textId="77777777" w:rsidR="00B93C2D" w:rsidRDefault="00B93C2D" w:rsidP="00B93C2D">
      <w:r>
        <w:t>Brian Day</w:t>
      </w:r>
    </w:p>
    <w:p w14:paraId="773CC5D1" w14:textId="77777777" w:rsidR="00B93C2D" w:rsidRDefault="00B93C2D" w:rsidP="00B93C2D">
      <w:r>
        <w:t xml:space="preserve">Michael </w:t>
      </w:r>
      <w:proofErr w:type="spellStart"/>
      <w:r>
        <w:t>Sabbie</w:t>
      </w:r>
      <w:proofErr w:type="spellEnd"/>
    </w:p>
    <w:p w14:paraId="717DD3FD" w14:textId="77777777" w:rsidR="00B93C2D" w:rsidRDefault="00B93C2D" w:rsidP="00B93C2D">
      <w:r>
        <w:t>Samuel DuBose</w:t>
      </w:r>
    </w:p>
    <w:p w14:paraId="033A94DD" w14:textId="77777777" w:rsidR="00B93C2D" w:rsidRDefault="00B93C2D" w:rsidP="00B93C2D">
      <w:proofErr w:type="spellStart"/>
      <w:r>
        <w:t>BillyRay</w:t>
      </w:r>
      <w:proofErr w:type="spellEnd"/>
      <w:r>
        <w:t xml:space="preserve"> Davis</w:t>
      </w:r>
    </w:p>
    <w:p w14:paraId="796D90D0" w14:textId="77777777" w:rsidR="00B93C2D" w:rsidRDefault="00B93C2D" w:rsidP="00B93C2D">
      <w:r>
        <w:t>Johnathan Sanders</w:t>
      </w:r>
    </w:p>
    <w:p w14:paraId="7B59740C" w14:textId="77777777" w:rsidR="00B93C2D" w:rsidRDefault="00B93C2D" w:rsidP="00B93C2D">
      <w:r>
        <w:t xml:space="preserve">Albert Joseph Davis </w:t>
      </w:r>
    </w:p>
    <w:p w14:paraId="31C5E446" w14:textId="77777777" w:rsidR="00B93C2D" w:rsidRDefault="00B93C2D" w:rsidP="00B93C2D">
      <w:r>
        <w:t xml:space="preserve">Darrius Stewart           </w:t>
      </w:r>
    </w:p>
    <w:p w14:paraId="0FD32B46" w14:textId="77777777" w:rsidR="00B93C2D" w:rsidRDefault="00B93C2D" w:rsidP="00B93C2D">
      <w:r>
        <w:t>Sandra Bland</w:t>
      </w:r>
    </w:p>
    <w:p w14:paraId="332FC7BD" w14:textId="77777777" w:rsidR="00B93C2D" w:rsidRDefault="00B93C2D" w:rsidP="00B93C2D">
      <w:proofErr w:type="spellStart"/>
      <w:r>
        <w:t>Salvado</w:t>
      </w:r>
      <w:proofErr w:type="spellEnd"/>
      <w:r>
        <w:t xml:space="preserve"> </w:t>
      </w:r>
      <w:proofErr w:type="spellStart"/>
      <w:r>
        <w:t>Ellswood</w:t>
      </w:r>
      <w:proofErr w:type="spellEnd"/>
    </w:p>
    <w:p w14:paraId="4B0E770D" w14:textId="77777777" w:rsidR="00B93C2D" w:rsidRDefault="00B93C2D" w:rsidP="00B93C2D">
      <w:r>
        <w:t>Joseph Mann</w:t>
      </w:r>
    </w:p>
    <w:p w14:paraId="04F9FBF4" w14:textId="77777777" w:rsidR="00B93C2D" w:rsidRDefault="00B93C2D" w:rsidP="00B93C2D">
      <w:r>
        <w:t xml:space="preserve">Victor </w:t>
      </w:r>
      <w:proofErr w:type="spellStart"/>
      <w:r>
        <w:t>Larosa</w:t>
      </w:r>
      <w:proofErr w:type="spellEnd"/>
    </w:p>
    <w:p w14:paraId="05436509" w14:textId="77777777" w:rsidR="00B93C2D" w:rsidRDefault="00B93C2D" w:rsidP="00B93C2D">
      <w:r>
        <w:t>Spencer McCain</w:t>
      </w:r>
    </w:p>
    <w:p w14:paraId="0587AFE3" w14:textId="77777777" w:rsidR="00B93C2D" w:rsidRDefault="00B93C2D" w:rsidP="00B93C2D">
      <w:proofErr w:type="spellStart"/>
      <w:r>
        <w:t>Zamiel</w:t>
      </w:r>
      <w:proofErr w:type="spellEnd"/>
      <w:r>
        <w:t xml:space="preserve"> Crawford</w:t>
      </w:r>
    </w:p>
    <w:p w14:paraId="417351FC" w14:textId="77777777" w:rsidR="00B93C2D" w:rsidRDefault="00B93C2D" w:rsidP="00B93C2D">
      <w:r>
        <w:t>Jermaine Benjamin</w:t>
      </w:r>
    </w:p>
    <w:p w14:paraId="001D0512" w14:textId="77777777" w:rsidR="00B93C2D" w:rsidRDefault="00B93C2D" w:rsidP="00B93C2D">
      <w:r>
        <w:t xml:space="preserve">Kevin </w:t>
      </w:r>
      <w:proofErr w:type="spellStart"/>
      <w:r>
        <w:t>Higgenbotham</w:t>
      </w:r>
      <w:proofErr w:type="spellEnd"/>
    </w:p>
    <w:p w14:paraId="745832D1" w14:textId="77777777" w:rsidR="00B93C2D" w:rsidRDefault="00B93C2D" w:rsidP="00B93C2D">
      <w:r>
        <w:t>Kris Jackson</w:t>
      </w:r>
    </w:p>
    <w:p w14:paraId="76A26D5E" w14:textId="77777777" w:rsidR="00B93C2D" w:rsidRDefault="00B93C2D" w:rsidP="00B93C2D">
      <w:r>
        <w:t>Ross Anthony</w:t>
      </w:r>
    </w:p>
    <w:p w14:paraId="504A9786" w14:textId="77777777" w:rsidR="00B93C2D" w:rsidRDefault="00B93C2D" w:rsidP="00B93C2D">
      <w:r>
        <w:t>Richard Davis</w:t>
      </w:r>
    </w:p>
    <w:p w14:paraId="58A3CA91" w14:textId="77777777" w:rsidR="00B93C2D" w:rsidRDefault="00B93C2D" w:rsidP="00B93C2D">
      <w:r>
        <w:t>Curtis Jordan</w:t>
      </w:r>
    </w:p>
    <w:p w14:paraId="1E9F032E" w14:textId="77777777" w:rsidR="00B93C2D" w:rsidRDefault="00B93C2D" w:rsidP="00B93C2D">
      <w:r>
        <w:t>Markus Clark</w:t>
      </w:r>
    </w:p>
    <w:p w14:paraId="5549C1C5" w14:textId="77777777" w:rsidR="00B93C2D" w:rsidRDefault="00B93C2D" w:rsidP="00B93C2D">
      <w:r>
        <w:t>Lorenzo Hayes</w:t>
      </w:r>
    </w:p>
    <w:p w14:paraId="099B760A" w14:textId="77777777" w:rsidR="00B93C2D" w:rsidRDefault="00B93C2D" w:rsidP="00B93C2D">
      <w:proofErr w:type="spellStart"/>
      <w:r>
        <w:t>De’Angelo</w:t>
      </w:r>
      <w:proofErr w:type="spellEnd"/>
      <w:r>
        <w:t xml:space="preserve"> Stallworth</w:t>
      </w:r>
    </w:p>
    <w:p w14:paraId="2C0C1E73" w14:textId="77777777" w:rsidR="00B93C2D" w:rsidRDefault="00B93C2D" w:rsidP="00B93C2D">
      <w:proofErr w:type="spellStart"/>
      <w:r>
        <w:t>Dajaun</w:t>
      </w:r>
      <w:proofErr w:type="spellEnd"/>
      <w:r>
        <w:t xml:space="preserve"> Graham</w:t>
      </w:r>
    </w:p>
    <w:p w14:paraId="67F8D9D2" w14:textId="77777777" w:rsidR="00B93C2D" w:rsidRDefault="00B93C2D" w:rsidP="00B93C2D">
      <w:r>
        <w:t>Reginald Moore</w:t>
      </w:r>
    </w:p>
    <w:p w14:paraId="50C94865" w14:textId="77777777" w:rsidR="00B93C2D" w:rsidRDefault="00B93C2D" w:rsidP="00B93C2D">
      <w:proofErr w:type="spellStart"/>
      <w:r>
        <w:t>Nuwah</w:t>
      </w:r>
      <w:proofErr w:type="spellEnd"/>
      <w:r>
        <w:t xml:space="preserve"> Laroche</w:t>
      </w:r>
    </w:p>
    <w:p w14:paraId="54EB353D" w14:textId="77777777" w:rsidR="00B93C2D" w:rsidRDefault="00B93C2D" w:rsidP="00B93C2D">
      <w:r>
        <w:t>Jason Champion</w:t>
      </w:r>
    </w:p>
    <w:p w14:paraId="5E664A3D" w14:textId="77777777" w:rsidR="00B93C2D" w:rsidRDefault="00B93C2D" w:rsidP="00B93C2D">
      <w:r>
        <w:t>Bryan Overstreet</w:t>
      </w:r>
    </w:p>
    <w:p w14:paraId="153AE147" w14:textId="77777777" w:rsidR="00B93C2D" w:rsidRDefault="00B93C2D" w:rsidP="00B93C2D">
      <w:r>
        <w:t>Brendon Glenn</w:t>
      </w:r>
    </w:p>
    <w:p w14:paraId="0EE10F7A" w14:textId="77777777" w:rsidR="00B93C2D" w:rsidRDefault="00B93C2D" w:rsidP="00B93C2D">
      <w:r>
        <w:t>Alexia Christian</w:t>
      </w:r>
    </w:p>
    <w:p w14:paraId="6B1B7503" w14:textId="77777777" w:rsidR="00B93C2D" w:rsidRDefault="00B93C2D" w:rsidP="00B93C2D">
      <w:r>
        <w:t>David Felix</w:t>
      </w:r>
    </w:p>
    <w:p w14:paraId="1764EF0D" w14:textId="77777777" w:rsidR="00B93C2D" w:rsidRDefault="00B93C2D" w:rsidP="00B93C2D">
      <w:r>
        <w:t>Terry Chatman</w:t>
      </w:r>
    </w:p>
    <w:p w14:paraId="16337C0C" w14:textId="77777777" w:rsidR="00B93C2D" w:rsidRDefault="00B93C2D" w:rsidP="00B93C2D">
      <w:r>
        <w:lastRenderedPageBreak/>
        <w:t xml:space="preserve">William Chapman </w:t>
      </w:r>
    </w:p>
    <w:p w14:paraId="502AA649" w14:textId="77777777" w:rsidR="00B93C2D" w:rsidRDefault="00B93C2D" w:rsidP="00B93C2D">
      <w:r>
        <w:t xml:space="preserve">Samuel </w:t>
      </w:r>
      <w:proofErr w:type="spellStart"/>
      <w:r>
        <w:t>Harnell</w:t>
      </w:r>
      <w:proofErr w:type="spellEnd"/>
    </w:p>
    <w:p w14:paraId="0F3A14C4" w14:textId="77777777" w:rsidR="00B93C2D" w:rsidRDefault="00B93C2D" w:rsidP="00B93C2D">
      <w:r>
        <w:t>Norman Cooper</w:t>
      </w:r>
    </w:p>
    <w:p w14:paraId="423B594D" w14:textId="77777777" w:rsidR="00B93C2D" w:rsidRDefault="00B93C2D" w:rsidP="00B93C2D">
      <w:r>
        <w:t>Freddie Gray</w:t>
      </w:r>
    </w:p>
    <w:p w14:paraId="79DDBE5A" w14:textId="77777777" w:rsidR="00B93C2D" w:rsidRDefault="00B93C2D" w:rsidP="00B93C2D">
      <w:r>
        <w:t>Frank Shepard</w:t>
      </w:r>
    </w:p>
    <w:p w14:paraId="4ADC8BAA" w14:textId="77777777" w:rsidR="00B93C2D" w:rsidRDefault="00B93C2D" w:rsidP="00B93C2D">
      <w:r>
        <w:t>Walter Scott</w:t>
      </w:r>
    </w:p>
    <w:p w14:paraId="09E6D419" w14:textId="77777777" w:rsidR="00B93C2D" w:rsidRDefault="00B93C2D" w:rsidP="00B93C2D">
      <w:r>
        <w:t>Donald Ivy</w:t>
      </w:r>
    </w:p>
    <w:p w14:paraId="776386AA" w14:textId="77777777" w:rsidR="00B93C2D" w:rsidRDefault="00B93C2D" w:rsidP="00B93C2D">
      <w:r>
        <w:t>Eric Harris</w:t>
      </w:r>
    </w:p>
    <w:p w14:paraId="403221D1" w14:textId="77777777" w:rsidR="00B93C2D" w:rsidRDefault="00B93C2D" w:rsidP="00B93C2D">
      <w:r>
        <w:t>Phillip White</w:t>
      </w:r>
    </w:p>
    <w:p w14:paraId="5E4824B8" w14:textId="77777777" w:rsidR="00B93C2D" w:rsidRDefault="00B93C2D" w:rsidP="00B93C2D">
      <w:r>
        <w:t>Mya Hall</w:t>
      </w:r>
    </w:p>
    <w:p w14:paraId="10B57FDD" w14:textId="77777777" w:rsidR="00B93C2D" w:rsidRDefault="00B93C2D" w:rsidP="00B93C2D">
      <w:r>
        <w:t xml:space="preserve">Jason </w:t>
      </w:r>
      <w:proofErr w:type="spellStart"/>
      <w:r>
        <w:t>Moland</w:t>
      </w:r>
      <w:proofErr w:type="spellEnd"/>
    </w:p>
    <w:p w14:paraId="1DF6ECAC" w14:textId="77777777" w:rsidR="00B93C2D" w:rsidRDefault="00B93C2D" w:rsidP="00B93C2D">
      <w:r>
        <w:t>Meagan Hockaday</w:t>
      </w:r>
    </w:p>
    <w:p w14:paraId="24E23C7B" w14:textId="77777777" w:rsidR="00B93C2D" w:rsidRDefault="00B93C2D" w:rsidP="00B93C2D">
      <w:r>
        <w:t xml:space="preserve"> Bobby Gross</w:t>
      </w:r>
    </w:p>
    <w:p w14:paraId="163704CA" w14:textId="77777777" w:rsidR="00B93C2D" w:rsidRDefault="00B93C2D" w:rsidP="00B93C2D">
      <w:r>
        <w:t>Terrance Moxley</w:t>
      </w:r>
    </w:p>
    <w:p w14:paraId="57BF8582" w14:textId="77777777" w:rsidR="00B93C2D" w:rsidRDefault="00B93C2D" w:rsidP="00B93C2D">
      <w:r>
        <w:t>Anthony Hill</w:t>
      </w:r>
    </w:p>
    <w:p w14:paraId="6971BB0B" w14:textId="77777777" w:rsidR="00B93C2D" w:rsidRDefault="00B93C2D" w:rsidP="00B93C2D">
      <w:r>
        <w:t>Tony Robinson</w:t>
      </w:r>
    </w:p>
    <w:p w14:paraId="4B2187A3" w14:textId="77777777" w:rsidR="00B93C2D" w:rsidRDefault="00B93C2D" w:rsidP="00B93C2D">
      <w:r>
        <w:t>Bernard Moore</w:t>
      </w:r>
    </w:p>
    <w:p w14:paraId="605D4E9B" w14:textId="77777777" w:rsidR="00B93C2D" w:rsidRDefault="00B93C2D" w:rsidP="00B93C2D">
      <w:proofErr w:type="spellStart"/>
      <w:r>
        <w:t>Naeschylus</w:t>
      </w:r>
      <w:proofErr w:type="spellEnd"/>
      <w:r>
        <w:t xml:space="preserve"> Carter-</w:t>
      </w:r>
      <w:proofErr w:type="spellStart"/>
      <w:r>
        <w:t>Vinzant</w:t>
      </w:r>
      <w:proofErr w:type="spellEnd"/>
    </w:p>
    <w:p w14:paraId="769D7AB4" w14:textId="77777777" w:rsidR="00B93C2D" w:rsidRDefault="00B93C2D" w:rsidP="00B93C2D">
      <w:r>
        <w:t>Tony Robinson</w:t>
      </w:r>
    </w:p>
    <w:p w14:paraId="127948E6" w14:textId="77777777" w:rsidR="00B93C2D" w:rsidRDefault="00B93C2D" w:rsidP="00B93C2D">
      <w:r>
        <w:t xml:space="preserve">Charly </w:t>
      </w:r>
      <w:proofErr w:type="spellStart"/>
      <w:r>
        <w:t>Keunan</w:t>
      </w:r>
      <w:proofErr w:type="spellEnd"/>
    </w:p>
    <w:p w14:paraId="51EE5C9F" w14:textId="77777777" w:rsidR="00B93C2D" w:rsidRDefault="00B93C2D" w:rsidP="00B93C2D">
      <w:r>
        <w:t>Janisha Fonville</w:t>
      </w:r>
    </w:p>
    <w:p w14:paraId="40641B06" w14:textId="77777777" w:rsidR="00B93C2D" w:rsidRDefault="00B93C2D" w:rsidP="00B93C2D">
      <w:r>
        <w:t>Natasha Mckenna</w:t>
      </w:r>
    </w:p>
    <w:p w14:paraId="5B6D9829" w14:textId="77777777" w:rsidR="00B93C2D" w:rsidRDefault="00B93C2D" w:rsidP="00B93C2D">
      <w:r>
        <w:t>Frank Smart</w:t>
      </w:r>
    </w:p>
    <w:p w14:paraId="167334B7" w14:textId="77777777" w:rsidR="00B93C2D" w:rsidRDefault="00B93C2D" w:rsidP="00B93C2D">
      <w:r>
        <w:t>Kevin Davis</w:t>
      </w:r>
    </w:p>
    <w:p w14:paraId="5CB9FF76" w14:textId="77777777" w:rsidR="00B93C2D" w:rsidRDefault="00B93C2D" w:rsidP="00B93C2D">
      <w:proofErr w:type="spellStart"/>
      <w:r>
        <w:t>Jerame</w:t>
      </w:r>
      <w:proofErr w:type="spellEnd"/>
      <w:r>
        <w:t xml:space="preserve"> C. Reid</w:t>
      </w:r>
    </w:p>
    <w:p w14:paraId="668A276F" w14:textId="77777777" w:rsidR="00B93C2D" w:rsidRDefault="00B93C2D" w:rsidP="00B93C2D">
      <w:proofErr w:type="spellStart"/>
      <w:r>
        <w:t>Rumain</w:t>
      </w:r>
      <w:proofErr w:type="spellEnd"/>
      <w:r>
        <w:t xml:space="preserve"> </w:t>
      </w:r>
      <w:proofErr w:type="spellStart"/>
      <w:r>
        <w:t>Brisbon</w:t>
      </w:r>
      <w:proofErr w:type="spellEnd"/>
    </w:p>
    <w:p w14:paraId="5D17B7CC" w14:textId="77777777" w:rsidR="00B93C2D" w:rsidRDefault="00B93C2D" w:rsidP="00B93C2D">
      <w:r>
        <w:t>Tamir Rice</w:t>
      </w:r>
    </w:p>
    <w:p w14:paraId="71F2EB37" w14:textId="77777777" w:rsidR="00B93C2D" w:rsidRDefault="00B93C2D" w:rsidP="00B93C2D">
      <w:r>
        <w:t>Akai Gurley</w:t>
      </w:r>
    </w:p>
    <w:p w14:paraId="0F36A295" w14:textId="77777777" w:rsidR="00B93C2D" w:rsidRDefault="00B93C2D" w:rsidP="00B93C2D">
      <w:r>
        <w:t>Tanisha Anderson</w:t>
      </w:r>
    </w:p>
    <w:p w14:paraId="3E07DC83" w14:textId="77777777" w:rsidR="00B93C2D" w:rsidRDefault="00B93C2D" w:rsidP="00B93C2D">
      <w:r>
        <w:t>Laquan McDonald</w:t>
      </w:r>
    </w:p>
    <w:p w14:paraId="4EA351C6" w14:textId="77777777" w:rsidR="00B93C2D" w:rsidRDefault="00B93C2D" w:rsidP="00B93C2D">
      <w:proofErr w:type="spellStart"/>
      <w:r>
        <w:t>Kajieme</w:t>
      </w:r>
      <w:proofErr w:type="spellEnd"/>
      <w:r>
        <w:t xml:space="preserve"> Powell</w:t>
      </w:r>
    </w:p>
    <w:p w14:paraId="6A84FE01" w14:textId="77777777" w:rsidR="00B93C2D" w:rsidRDefault="00B93C2D" w:rsidP="00B93C2D">
      <w:r>
        <w:t xml:space="preserve">Michelle </w:t>
      </w:r>
      <w:proofErr w:type="spellStart"/>
      <w:r>
        <w:t>Cusseaux</w:t>
      </w:r>
      <w:proofErr w:type="spellEnd"/>
    </w:p>
    <w:p w14:paraId="0B116DD8" w14:textId="77777777" w:rsidR="00B93C2D" w:rsidRDefault="00B93C2D" w:rsidP="00B93C2D">
      <w:r>
        <w:t>Dante Parker</w:t>
      </w:r>
    </w:p>
    <w:p w14:paraId="36AFA626" w14:textId="77777777" w:rsidR="00B93C2D" w:rsidRDefault="00B93C2D" w:rsidP="00B93C2D">
      <w:r>
        <w:t>Ezell Ford</w:t>
      </w:r>
    </w:p>
    <w:p w14:paraId="0B85DFDE" w14:textId="77777777" w:rsidR="00B93C2D" w:rsidRDefault="00B93C2D" w:rsidP="00B93C2D">
      <w:r>
        <w:t>Michael Brown</w:t>
      </w:r>
    </w:p>
    <w:p w14:paraId="29E9F5E2" w14:textId="77777777" w:rsidR="00B93C2D" w:rsidRDefault="00B93C2D" w:rsidP="00B93C2D">
      <w:r>
        <w:t>John Crawford</w:t>
      </w:r>
    </w:p>
    <w:p w14:paraId="0F8A955A" w14:textId="77777777" w:rsidR="00B93C2D" w:rsidRDefault="00B93C2D" w:rsidP="00B93C2D">
      <w:r>
        <w:t>Eric Garner</w:t>
      </w:r>
    </w:p>
    <w:p w14:paraId="529064A7" w14:textId="77777777" w:rsidR="00B93C2D" w:rsidRDefault="00B93C2D" w:rsidP="00B93C2D">
      <w:r>
        <w:t>Dontre Hamilton</w:t>
      </w:r>
    </w:p>
    <w:p w14:paraId="08723509" w14:textId="77777777" w:rsidR="00B93C2D" w:rsidRDefault="00B93C2D" w:rsidP="00B93C2D">
      <w:r>
        <w:t xml:space="preserve">Victor White </w:t>
      </w:r>
    </w:p>
    <w:p w14:paraId="20694FFF" w14:textId="77777777" w:rsidR="00B93C2D" w:rsidRDefault="00B93C2D" w:rsidP="00B93C2D">
      <w:r>
        <w:t>Gabriella Nevarez</w:t>
      </w:r>
    </w:p>
    <w:p w14:paraId="032EA62F" w14:textId="77777777" w:rsidR="00B93C2D" w:rsidRDefault="00B93C2D" w:rsidP="00B93C2D">
      <w:r>
        <w:t>Yvette Smith</w:t>
      </w:r>
    </w:p>
    <w:p w14:paraId="2FAA038F" w14:textId="77777777" w:rsidR="00B93C2D" w:rsidRDefault="00B93C2D" w:rsidP="00B93C2D">
      <w:r>
        <w:t>McKenzie Cochran</w:t>
      </w:r>
    </w:p>
    <w:p w14:paraId="28575E6B" w14:textId="77777777" w:rsidR="00B93C2D" w:rsidRDefault="00B93C2D" w:rsidP="00B93C2D">
      <w:r>
        <w:t>Jordan Baker</w:t>
      </w:r>
    </w:p>
    <w:p w14:paraId="3ACDF4B4" w14:textId="77777777" w:rsidR="00B93C2D" w:rsidRDefault="00B93C2D" w:rsidP="00B93C2D">
      <w:r>
        <w:t>Gregory Hill</w:t>
      </w:r>
    </w:p>
    <w:p w14:paraId="0A318253" w14:textId="77777777" w:rsidR="00B93C2D" w:rsidRDefault="00B93C2D" w:rsidP="00B93C2D">
      <w:r>
        <w:t>Andy Lopez</w:t>
      </w:r>
    </w:p>
    <w:p w14:paraId="286150F8" w14:textId="77777777" w:rsidR="00B93C2D" w:rsidRDefault="00B93C2D" w:rsidP="00B93C2D">
      <w:r>
        <w:t>Miriam Carey</w:t>
      </w:r>
    </w:p>
    <w:p w14:paraId="386BF104" w14:textId="77777777" w:rsidR="00B93C2D" w:rsidRDefault="00B93C2D" w:rsidP="00B93C2D">
      <w:r>
        <w:t>Barrington Williams</w:t>
      </w:r>
    </w:p>
    <w:p w14:paraId="200A05C4" w14:textId="77777777" w:rsidR="00B93C2D" w:rsidRDefault="00B93C2D" w:rsidP="00B93C2D">
      <w:r>
        <w:t xml:space="preserve"> Johnathan Ferrell</w:t>
      </w:r>
    </w:p>
    <w:p w14:paraId="3B8BE57A" w14:textId="77777777" w:rsidR="00B93C2D" w:rsidRDefault="00B93C2D" w:rsidP="00B93C2D">
      <w:r>
        <w:lastRenderedPageBreak/>
        <w:t xml:space="preserve">Carlos </w:t>
      </w:r>
      <w:proofErr w:type="spellStart"/>
      <w:r>
        <w:t>Alcis</w:t>
      </w:r>
      <w:proofErr w:type="spellEnd"/>
    </w:p>
    <w:p w14:paraId="00EF58C8" w14:textId="77777777" w:rsidR="00B93C2D" w:rsidRDefault="00B93C2D" w:rsidP="00B93C2D">
      <w:r>
        <w:t>Larry Jackson</w:t>
      </w:r>
    </w:p>
    <w:p w14:paraId="792DB3DD" w14:textId="77777777" w:rsidR="00B93C2D" w:rsidRDefault="00B93C2D" w:rsidP="00B93C2D">
      <w:proofErr w:type="spellStart"/>
      <w:r>
        <w:t>Kyam</w:t>
      </w:r>
      <w:proofErr w:type="spellEnd"/>
      <w:r>
        <w:t xml:space="preserve"> Livingston</w:t>
      </w:r>
    </w:p>
    <w:p w14:paraId="695A22DD" w14:textId="77777777" w:rsidR="00B93C2D" w:rsidRDefault="00B93C2D" w:rsidP="00B93C2D">
      <w:r>
        <w:t>Terrance Franklin</w:t>
      </w:r>
    </w:p>
    <w:p w14:paraId="41F86E26" w14:textId="77777777" w:rsidR="00B93C2D" w:rsidRDefault="00B93C2D" w:rsidP="00B93C2D">
      <w:r>
        <w:t>Clinton Allen</w:t>
      </w:r>
    </w:p>
    <w:p w14:paraId="72A676ED" w14:textId="77777777" w:rsidR="00B93C2D" w:rsidRDefault="00B93C2D" w:rsidP="00B93C2D">
      <w:r>
        <w:t>Kimani Gray</w:t>
      </w:r>
    </w:p>
    <w:p w14:paraId="772D5B1B" w14:textId="77777777" w:rsidR="00B93C2D" w:rsidRDefault="00B93C2D" w:rsidP="00B93C2D">
      <w:r>
        <w:t>Kayla Moore</w:t>
      </w:r>
    </w:p>
    <w:p w14:paraId="220D0223" w14:textId="77777777" w:rsidR="00B93C2D" w:rsidRDefault="00B93C2D" w:rsidP="00B93C2D">
      <w:r>
        <w:t>Jamaal Moore</w:t>
      </w:r>
    </w:p>
    <w:p w14:paraId="6817BEC5" w14:textId="77777777" w:rsidR="00B93C2D" w:rsidRDefault="00B93C2D" w:rsidP="00B93C2D">
      <w:r>
        <w:t>Shelly Frey</w:t>
      </w:r>
    </w:p>
    <w:p w14:paraId="71FE8566" w14:textId="77777777" w:rsidR="00B93C2D" w:rsidRDefault="00B93C2D" w:rsidP="00B93C2D">
      <w:proofErr w:type="spellStart"/>
      <w:r>
        <w:t>Darnisha</w:t>
      </w:r>
      <w:proofErr w:type="spellEnd"/>
      <w:r>
        <w:t xml:space="preserve"> Harris</w:t>
      </w:r>
    </w:p>
    <w:p w14:paraId="4C50813B" w14:textId="77777777" w:rsidR="00B93C2D" w:rsidRDefault="00B93C2D" w:rsidP="00B93C2D">
      <w:r>
        <w:t>Malissa Williams</w:t>
      </w:r>
    </w:p>
    <w:p w14:paraId="477A92EB" w14:textId="77777777" w:rsidR="00B93C2D" w:rsidRDefault="00B93C2D" w:rsidP="00B93C2D">
      <w:r>
        <w:t>Timothy Russell</w:t>
      </w:r>
    </w:p>
    <w:p w14:paraId="44631D15" w14:textId="77777777" w:rsidR="00B93C2D" w:rsidRDefault="00B93C2D" w:rsidP="00B93C2D">
      <w:r>
        <w:t xml:space="preserve">Noel </w:t>
      </w:r>
      <w:proofErr w:type="spellStart"/>
      <w:r>
        <w:t>Palanco</w:t>
      </w:r>
      <w:proofErr w:type="spellEnd"/>
    </w:p>
    <w:p w14:paraId="295F950F" w14:textId="77777777" w:rsidR="00B93C2D" w:rsidRDefault="00B93C2D" w:rsidP="00B93C2D">
      <w:r>
        <w:t>Reynaldo Cuevas</w:t>
      </w:r>
    </w:p>
    <w:p w14:paraId="52E61F8A" w14:textId="77777777" w:rsidR="00B93C2D" w:rsidRDefault="00B93C2D" w:rsidP="00B93C2D">
      <w:r>
        <w:t>Chavis Carter</w:t>
      </w:r>
    </w:p>
    <w:p w14:paraId="6154C8B9" w14:textId="77777777" w:rsidR="00B93C2D" w:rsidRDefault="00B93C2D" w:rsidP="00B93C2D">
      <w:r>
        <w:t>Alesia Thomas</w:t>
      </w:r>
    </w:p>
    <w:p w14:paraId="0CA54803" w14:textId="77777777" w:rsidR="00B93C2D" w:rsidRDefault="00B93C2D" w:rsidP="00B93C2D">
      <w:r>
        <w:t>Shantel Davis</w:t>
      </w:r>
    </w:p>
    <w:p w14:paraId="3BC856A9" w14:textId="77777777" w:rsidR="00B93C2D" w:rsidRDefault="00B93C2D" w:rsidP="00B93C2D">
      <w:proofErr w:type="spellStart"/>
      <w:r>
        <w:t>Sharmel</w:t>
      </w:r>
      <w:proofErr w:type="spellEnd"/>
      <w:r>
        <w:t xml:space="preserve"> Edwards</w:t>
      </w:r>
    </w:p>
    <w:p w14:paraId="0FB15462" w14:textId="77777777" w:rsidR="00B93C2D" w:rsidRDefault="00B93C2D" w:rsidP="00B93C2D">
      <w:proofErr w:type="spellStart"/>
      <w:r>
        <w:t>Tamon</w:t>
      </w:r>
      <w:proofErr w:type="spellEnd"/>
      <w:r>
        <w:t xml:space="preserve"> Robinson</w:t>
      </w:r>
    </w:p>
    <w:p w14:paraId="20FEF5EA" w14:textId="77777777" w:rsidR="00B93C2D" w:rsidRDefault="00B93C2D" w:rsidP="00B93C2D">
      <w:r>
        <w:t>Ervin Jefferson</w:t>
      </w:r>
    </w:p>
    <w:p w14:paraId="702CE254" w14:textId="77777777" w:rsidR="00B93C2D" w:rsidRDefault="00B93C2D" w:rsidP="00B93C2D">
      <w:proofErr w:type="spellStart"/>
      <w:r>
        <w:t>Kendrec</w:t>
      </w:r>
      <w:proofErr w:type="spellEnd"/>
      <w:r>
        <w:t xml:space="preserve"> McDade</w:t>
      </w:r>
    </w:p>
    <w:p w14:paraId="04F3A5EF" w14:textId="77777777" w:rsidR="00B93C2D" w:rsidRDefault="00B93C2D" w:rsidP="00B93C2D">
      <w:proofErr w:type="spellStart"/>
      <w:r>
        <w:t>Rekia</w:t>
      </w:r>
      <w:proofErr w:type="spellEnd"/>
      <w:r>
        <w:t xml:space="preserve"> Boyd</w:t>
      </w:r>
    </w:p>
    <w:p w14:paraId="12316737" w14:textId="77777777" w:rsidR="00B93C2D" w:rsidRDefault="00B93C2D" w:rsidP="00B93C2D">
      <w:proofErr w:type="spellStart"/>
      <w:r>
        <w:t>Shereese</w:t>
      </w:r>
      <w:proofErr w:type="spellEnd"/>
      <w:r>
        <w:t xml:space="preserve"> Francis</w:t>
      </w:r>
    </w:p>
    <w:p w14:paraId="0C5174F6" w14:textId="77777777" w:rsidR="00B93C2D" w:rsidRDefault="00B93C2D" w:rsidP="00B93C2D">
      <w:r>
        <w:t>Jersey Green</w:t>
      </w:r>
    </w:p>
    <w:p w14:paraId="2C00BBE3" w14:textId="77777777" w:rsidR="00B93C2D" w:rsidRDefault="00B93C2D" w:rsidP="00B93C2D">
      <w:proofErr w:type="gramStart"/>
      <w:r>
        <w:t>Wendell  Allen</w:t>
      </w:r>
      <w:proofErr w:type="gramEnd"/>
    </w:p>
    <w:p w14:paraId="3334C7FC" w14:textId="77777777" w:rsidR="00B93C2D" w:rsidRDefault="00B93C2D" w:rsidP="00B93C2D">
      <w:r>
        <w:t>Nehemiah Dillard</w:t>
      </w:r>
    </w:p>
    <w:p w14:paraId="0AE8E432" w14:textId="77777777" w:rsidR="00B93C2D" w:rsidRDefault="00B93C2D" w:rsidP="00B93C2D">
      <w:r>
        <w:t>Dante Price</w:t>
      </w:r>
    </w:p>
    <w:p w14:paraId="2386F6E2" w14:textId="77777777" w:rsidR="00B93C2D" w:rsidRDefault="00B93C2D" w:rsidP="00B93C2D">
      <w:r>
        <w:t>Raymond Allen</w:t>
      </w:r>
    </w:p>
    <w:p w14:paraId="0BB9EFBB" w14:textId="77777777" w:rsidR="00B93C2D" w:rsidRDefault="00B93C2D" w:rsidP="00B93C2D">
      <w:r>
        <w:t>Trayvon Martin</w:t>
      </w:r>
    </w:p>
    <w:p w14:paraId="772E922D" w14:textId="77777777" w:rsidR="00B93C2D" w:rsidRDefault="00B93C2D" w:rsidP="00B93C2D">
      <w:r>
        <w:t>Johnnie Warren</w:t>
      </w:r>
    </w:p>
    <w:p w14:paraId="50AABFDC" w14:textId="77777777" w:rsidR="00B93C2D" w:rsidRDefault="00B93C2D" w:rsidP="00B93C2D">
      <w:r>
        <w:t>Manual Loggins</w:t>
      </w:r>
    </w:p>
    <w:p w14:paraId="418F29F9" w14:textId="77777777" w:rsidR="00B93C2D" w:rsidRDefault="00B93C2D" w:rsidP="00B93C2D">
      <w:proofErr w:type="spellStart"/>
      <w:r>
        <w:t>Ramarley</w:t>
      </w:r>
      <w:proofErr w:type="spellEnd"/>
      <w:r>
        <w:t xml:space="preserve"> Graham</w:t>
      </w:r>
    </w:p>
    <w:p w14:paraId="2C4A0123" w14:textId="77777777" w:rsidR="00B93C2D" w:rsidRDefault="00B93C2D" w:rsidP="00B93C2D">
      <w:r>
        <w:t>Anthony Smith</w:t>
      </w:r>
    </w:p>
    <w:p w14:paraId="2E1A60BA" w14:textId="77777777" w:rsidR="00B93C2D" w:rsidRDefault="00B93C2D" w:rsidP="00B93C2D">
      <w:r>
        <w:t xml:space="preserve">Kenneth Chamberlain </w:t>
      </w:r>
    </w:p>
    <w:p w14:paraId="44FD7E36" w14:textId="77777777" w:rsidR="00B93C2D" w:rsidRDefault="00B93C2D" w:rsidP="00B93C2D">
      <w:r>
        <w:t>Alonzo Ashley</w:t>
      </w:r>
    </w:p>
    <w:p w14:paraId="4BDFB1C3" w14:textId="77777777" w:rsidR="00B93C2D" w:rsidRDefault="00B93C2D" w:rsidP="00B93C2D">
      <w:r>
        <w:t>Derek Williams</w:t>
      </w:r>
    </w:p>
    <w:p w14:paraId="5FB35F01" w14:textId="77777777" w:rsidR="00B93C2D" w:rsidRDefault="00B93C2D" w:rsidP="00B93C2D">
      <w:proofErr w:type="spellStart"/>
      <w:r>
        <w:t>Raheim</w:t>
      </w:r>
      <w:proofErr w:type="spellEnd"/>
      <w:r>
        <w:t xml:space="preserve"> Brown</w:t>
      </w:r>
    </w:p>
    <w:p w14:paraId="7F50890B" w14:textId="77777777" w:rsidR="00B93C2D" w:rsidRDefault="00B93C2D" w:rsidP="00B93C2D">
      <w:r>
        <w:t>Reginald Doucet</w:t>
      </w:r>
    </w:p>
    <w:p w14:paraId="4FA66979" w14:textId="77777777" w:rsidR="00B93C2D" w:rsidRDefault="00B93C2D" w:rsidP="00B93C2D">
      <w:r>
        <w:t>Derrick Jones</w:t>
      </w:r>
    </w:p>
    <w:p w14:paraId="3E29382D" w14:textId="77777777" w:rsidR="00B93C2D" w:rsidRDefault="00B93C2D" w:rsidP="00B93C2D">
      <w:proofErr w:type="spellStart"/>
      <w:r>
        <w:t>Danroy</w:t>
      </w:r>
      <w:proofErr w:type="spellEnd"/>
      <w:r>
        <w:t xml:space="preserve"> Henry</w:t>
      </w:r>
    </w:p>
    <w:p w14:paraId="4E5CDB6E" w14:textId="77777777" w:rsidR="00B93C2D" w:rsidRDefault="00B93C2D" w:rsidP="00B93C2D">
      <w:r>
        <w:t>Tony Bean</w:t>
      </w:r>
    </w:p>
    <w:p w14:paraId="5B5AF6EE" w14:textId="77777777" w:rsidR="00B93C2D" w:rsidRDefault="00B93C2D" w:rsidP="00B93C2D">
      <w:r>
        <w:t>Aiyana Stanley-Jones</w:t>
      </w:r>
    </w:p>
    <w:p w14:paraId="4BBFFED9" w14:textId="77777777" w:rsidR="00B93C2D" w:rsidRDefault="00B93C2D" w:rsidP="00B93C2D">
      <w:r>
        <w:t>Steven Washington</w:t>
      </w:r>
    </w:p>
    <w:p w14:paraId="1FA0A460" w14:textId="77777777" w:rsidR="00B93C2D" w:rsidRDefault="00B93C2D" w:rsidP="00B93C2D">
      <w:r>
        <w:t>Aaron Campbell</w:t>
      </w:r>
    </w:p>
    <w:p w14:paraId="70CEACAC" w14:textId="77777777" w:rsidR="00B93C2D" w:rsidRDefault="00B93C2D" w:rsidP="00B93C2D">
      <w:r>
        <w:t>Kiwane Carrington</w:t>
      </w:r>
    </w:p>
    <w:p w14:paraId="43C32C5C" w14:textId="77777777" w:rsidR="00B93C2D" w:rsidRDefault="00B93C2D" w:rsidP="00B93C2D">
      <w:r>
        <w:t>Victor Steen</w:t>
      </w:r>
    </w:p>
    <w:p w14:paraId="31899239" w14:textId="77777777" w:rsidR="00B93C2D" w:rsidRDefault="00B93C2D" w:rsidP="00B93C2D">
      <w:r>
        <w:t>Shem Walker</w:t>
      </w:r>
    </w:p>
    <w:p w14:paraId="05BB7585" w14:textId="77777777" w:rsidR="00B93C2D" w:rsidRDefault="00B93C2D" w:rsidP="00B93C2D">
      <w:r>
        <w:t>Oscar Grant</w:t>
      </w:r>
    </w:p>
    <w:p w14:paraId="03981682" w14:textId="77777777" w:rsidR="00B93C2D" w:rsidRDefault="00B93C2D" w:rsidP="00B93C2D">
      <w:proofErr w:type="spellStart"/>
      <w:r>
        <w:lastRenderedPageBreak/>
        <w:t>Tarika</w:t>
      </w:r>
      <w:proofErr w:type="spellEnd"/>
      <w:r>
        <w:t xml:space="preserve"> Wilson</w:t>
      </w:r>
    </w:p>
    <w:p w14:paraId="7CA42CA0" w14:textId="77777777" w:rsidR="00B93C2D" w:rsidRDefault="00B93C2D" w:rsidP="00B93C2D">
      <w:proofErr w:type="spellStart"/>
      <w:r>
        <w:t>DeAunta</w:t>
      </w:r>
      <w:proofErr w:type="spellEnd"/>
      <w:r>
        <w:t xml:space="preserve"> Farrow</w:t>
      </w:r>
    </w:p>
    <w:p w14:paraId="4150E731" w14:textId="77777777" w:rsidR="00B93C2D" w:rsidRDefault="00B93C2D" w:rsidP="00B93C2D">
      <w:r>
        <w:t>Sean Bell</w:t>
      </w:r>
    </w:p>
    <w:p w14:paraId="57C22063" w14:textId="77777777" w:rsidR="00B93C2D" w:rsidRDefault="00B93C2D" w:rsidP="00B93C2D">
      <w:r>
        <w:t>Kathryn Johnston</w:t>
      </w:r>
    </w:p>
    <w:p w14:paraId="4D614AC8" w14:textId="77777777" w:rsidR="00B93C2D" w:rsidRDefault="00B93C2D" w:rsidP="00B93C2D">
      <w:r>
        <w:t>James Brissette</w:t>
      </w:r>
    </w:p>
    <w:p w14:paraId="287ECC2D" w14:textId="77777777" w:rsidR="00B93C2D" w:rsidRDefault="00B93C2D" w:rsidP="00B93C2D">
      <w:r>
        <w:t xml:space="preserve">Jose </w:t>
      </w:r>
      <w:proofErr w:type="spellStart"/>
      <w:r>
        <w:t>Homles</w:t>
      </w:r>
      <w:proofErr w:type="spellEnd"/>
    </w:p>
    <w:p w14:paraId="236B94F2" w14:textId="77777777" w:rsidR="00B93C2D" w:rsidRDefault="00B93C2D" w:rsidP="00B93C2D">
      <w:proofErr w:type="spellStart"/>
      <w:r>
        <w:t>Leanord</w:t>
      </w:r>
      <w:proofErr w:type="spellEnd"/>
      <w:r>
        <w:t xml:space="preserve"> Bartholomew</w:t>
      </w:r>
    </w:p>
    <w:p w14:paraId="713DBD09" w14:textId="77777777" w:rsidR="00B93C2D" w:rsidRDefault="00B93C2D" w:rsidP="00B93C2D">
      <w:r>
        <w:t xml:space="preserve">Lesha </w:t>
      </w:r>
      <w:proofErr w:type="spellStart"/>
      <w:r>
        <w:t>Bartholemew</w:t>
      </w:r>
      <w:proofErr w:type="spellEnd"/>
    </w:p>
    <w:p w14:paraId="6889FA27" w14:textId="77777777" w:rsidR="00B93C2D" w:rsidRDefault="00B93C2D" w:rsidP="00B93C2D">
      <w:r>
        <w:t>Ronald Madison</w:t>
      </w:r>
    </w:p>
    <w:p w14:paraId="104E9BFD" w14:textId="77777777" w:rsidR="00B93C2D" w:rsidRDefault="00B93C2D" w:rsidP="00B93C2D">
      <w:r>
        <w:t xml:space="preserve">Susan </w:t>
      </w:r>
      <w:proofErr w:type="spellStart"/>
      <w:r>
        <w:t>Bartholemew</w:t>
      </w:r>
      <w:proofErr w:type="spellEnd"/>
    </w:p>
    <w:p w14:paraId="32C2E904" w14:textId="77777777" w:rsidR="00B93C2D" w:rsidRDefault="00B93C2D" w:rsidP="00B93C2D">
      <w:r>
        <w:t>Henry Glover</w:t>
      </w:r>
    </w:p>
    <w:p w14:paraId="7A720974" w14:textId="77777777" w:rsidR="00B93C2D" w:rsidRDefault="00B93C2D" w:rsidP="00B93C2D">
      <w:r>
        <w:t>Timothy Stansbury</w:t>
      </w:r>
    </w:p>
    <w:p w14:paraId="03E1A087" w14:textId="77777777" w:rsidR="00B93C2D" w:rsidRDefault="00B93C2D" w:rsidP="00B93C2D">
      <w:r>
        <w:t>Ousmane Zongo</w:t>
      </w:r>
    </w:p>
    <w:p w14:paraId="01D8186A" w14:textId="77777777" w:rsidR="00B93C2D" w:rsidRDefault="00B93C2D" w:rsidP="00B93C2D">
      <w:r>
        <w:t>Alberta Spruill</w:t>
      </w:r>
    </w:p>
    <w:p w14:paraId="5A2D44EA" w14:textId="77777777" w:rsidR="00B93C2D" w:rsidRDefault="00B93C2D" w:rsidP="00B93C2D">
      <w:r>
        <w:t xml:space="preserve"> Justin Fields</w:t>
      </w:r>
    </w:p>
    <w:p w14:paraId="15B9BDDF" w14:textId="77777777" w:rsidR="00B93C2D" w:rsidRDefault="00B93C2D" w:rsidP="00B93C2D">
      <w:r>
        <w:t>Kendra James</w:t>
      </w:r>
    </w:p>
    <w:p w14:paraId="11B5DDF8" w14:textId="77777777" w:rsidR="00B93C2D" w:rsidRDefault="00B93C2D" w:rsidP="00B93C2D">
      <w:r>
        <w:t>Orlando Barlow</w:t>
      </w:r>
    </w:p>
    <w:p w14:paraId="0911314A" w14:textId="77777777" w:rsidR="00B93C2D" w:rsidRDefault="00B93C2D" w:rsidP="00B93C2D">
      <w:proofErr w:type="spellStart"/>
      <w:r>
        <w:t>Nizah</w:t>
      </w:r>
      <w:proofErr w:type="spellEnd"/>
      <w:r>
        <w:t xml:space="preserve"> Morris</w:t>
      </w:r>
    </w:p>
    <w:p w14:paraId="739C8E37" w14:textId="77777777" w:rsidR="00B93C2D" w:rsidRDefault="00B93C2D" w:rsidP="00B93C2D">
      <w:r>
        <w:t>Larry Jenkins</w:t>
      </w:r>
    </w:p>
    <w:p w14:paraId="5808C5DF" w14:textId="77777777" w:rsidR="00B93C2D" w:rsidRDefault="00B93C2D" w:rsidP="00B93C2D">
      <w:r>
        <w:t>Timothy Thomas</w:t>
      </w:r>
    </w:p>
    <w:p w14:paraId="639BD972" w14:textId="77777777" w:rsidR="00B93C2D" w:rsidRDefault="00B93C2D" w:rsidP="00B93C2D">
      <w:r>
        <w:t>Ronald Beasley</w:t>
      </w:r>
    </w:p>
    <w:p w14:paraId="6CF1D7A8" w14:textId="77777777" w:rsidR="00B93C2D" w:rsidRDefault="00B93C2D" w:rsidP="00B93C2D">
      <w:r>
        <w:t>Earl Murray</w:t>
      </w:r>
    </w:p>
    <w:p w14:paraId="14EB41CB" w14:textId="77777777" w:rsidR="00B93C2D" w:rsidRDefault="00B93C2D" w:rsidP="00B93C2D">
      <w:r>
        <w:t>Prince Jones</w:t>
      </w:r>
    </w:p>
    <w:p w14:paraId="2047C2AB" w14:textId="77777777" w:rsidR="00B93C2D" w:rsidRDefault="00B93C2D" w:rsidP="00B93C2D">
      <w:r>
        <w:t>Patrick Dorismond</w:t>
      </w:r>
    </w:p>
    <w:p w14:paraId="7C03DD41" w14:textId="77777777" w:rsidR="00B93C2D" w:rsidRDefault="00B93C2D" w:rsidP="00B93C2D">
      <w:r>
        <w:t>Malcolm Ferguson</w:t>
      </w:r>
    </w:p>
    <w:p w14:paraId="3B4BFD3A" w14:textId="77777777" w:rsidR="00B93C2D" w:rsidRDefault="00B93C2D" w:rsidP="00B93C2D">
      <w:r>
        <w:t>LaTanya Haggerty</w:t>
      </w:r>
    </w:p>
    <w:p w14:paraId="6D3E6239" w14:textId="77777777" w:rsidR="00B93C2D" w:rsidRDefault="00B93C2D" w:rsidP="00B93C2D">
      <w:r>
        <w:t>Margaret Mitchell</w:t>
      </w:r>
    </w:p>
    <w:p w14:paraId="0D4B21D7" w14:textId="77777777" w:rsidR="00B93C2D" w:rsidRDefault="00B93C2D" w:rsidP="00B93C2D">
      <w:r>
        <w:t>Amadou Diallo</w:t>
      </w:r>
    </w:p>
    <w:p w14:paraId="165DF5C5" w14:textId="77777777" w:rsidR="00B93C2D" w:rsidRDefault="00B93C2D" w:rsidP="00B93C2D">
      <w:r>
        <w:t>Tyisha Miller</w:t>
      </w:r>
    </w:p>
    <w:p w14:paraId="2DAA570A" w14:textId="77777777" w:rsidR="00B93C2D" w:rsidRDefault="00B93C2D" w:rsidP="00B93C2D">
      <w:r>
        <w:t xml:space="preserve">Abner </w:t>
      </w:r>
      <w:proofErr w:type="spellStart"/>
      <w:r>
        <w:t>Louima</w:t>
      </w:r>
      <w:proofErr w:type="spellEnd"/>
    </w:p>
    <w:p w14:paraId="7AD9F79E" w14:textId="77777777" w:rsidR="00B93C2D" w:rsidRDefault="00B93C2D" w:rsidP="00B93C2D">
      <w:proofErr w:type="spellStart"/>
      <w:r>
        <w:t>Dannette</w:t>
      </w:r>
      <w:proofErr w:type="spellEnd"/>
      <w:r>
        <w:t xml:space="preserve"> Daniels</w:t>
      </w:r>
    </w:p>
    <w:p w14:paraId="16FD5233" w14:textId="77777777" w:rsidR="00B93C2D" w:rsidRDefault="00B93C2D" w:rsidP="00B93C2D">
      <w:r>
        <w:t>Frankie Perkins</w:t>
      </w:r>
    </w:p>
    <w:p w14:paraId="0F47344A" w14:textId="77777777" w:rsidR="00B93C2D" w:rsidRDefault="00B93C2D" w:rsidP="00B93C2D">
      <w:r>
        <w:t>Nicholas Heyward</w:t>
      </w:r>
    </w:p>
    <w:p w14:paraId="39ADB27B" w14:textId="77777777" w:rsidR="00B93C2D" w:rsidRDefault="00B93C2D" w:rsidP="00B93C2D">
      <w:proofErr w:type="spellStart"/>
      <w:r>
        <w:t>Sonji</w:t>
      </w:r>
      <w:proofErr w:type="spellEnd"/>
      <w:r>
        <w:t xml:space="preserve"> Taylor</w:t>
      </w:r>
    </w:p>
    <w:p w14:paraId="57A4E9FB" w14:textId="77777777" w:rsidR="00B93C2D" w:rsidRDefault="00B93C2D" w:rsidP="00B93C2D">
      <w:r>
        <w:t>Malice Green</w:t>
      </w:r>
    </w:p>
    <w:p w14:paraId="6CB11F18" w14:textId="77777777" w:rsidR="00B93C2D" w:rsidRDefault="00B93C2D" w:rsidP="00B93C2D">
      <w:r>
        <w:t>Mary Mitchell</w:t>
      </w:r>
    </w:p>
    <w:p w14:paraId="6202BE8C" w14:textId="77777777" w:rsidR="00B93C2D" w:rsidRDefault="00B93C2D" w:rsidP="00B93C2D">
      <w:r>
        <w:t>Rodney King</w:t>
      </w:r>
    </w:p>
    <w:p w14:paraId="1E54F12E" w14:textId="77777777" w:rsidR="00B93C2D" w:rsidRDefault="00B93C2D" w:rsidP="00B93C2D">
      <w:r>
        <w:t>Yvonne Smallwood</w:t>
      </w:r>
    </w:p>
    <w:p w14:paraId="3BB52FE7" w14:textId="77777777" w:rsidR="00B93C2D" w:rsidRDefault="00B93C2D" w:rsidP="00B93C2D">
      <w:r>
        <w:t xml:space="preserve">Eleanor </w:t>
      </w:r>
      <w:proofErr w:type="spellStart"/>
      <w:r>
        <w:t>Bumpurs</w:t>
      </w:r>
      <w:proofErr w:type="spellEnd"/>
    </w:p>
    <w:p w14:paraId="30FB819E" w14:textId="77777777" w:rsidR="00B93C2D" w:rsidRDefault="00B93C2D" w:rsidP="00B93C2D">
      <w:r>
        <w:t>Michael Stewart</w:t>
      </w:r>
    </w:p>
    <w:p w14:paraId="3BA855ED" w14:textId="77777777" w:rsidR="00B93C2D" w:rsidRDefault="00B93C2D" w:rsidP="00B93C2D">
      <w:r>
        <w:t>Eula Love</w:t>
      </w:r>
    </w:p>
    <w:p w14:paraId="43F54289" w14:textId="77777777" w:rsidR="00B93C2D" w:rsidRDefault="00B93C2D" w:rsidP="00B93C2D">
      <w:r>
        <w:t xml:space="preserve">Arthur Miller </w:t>
      </w:r>
    </w:p>
    <w:p w14:paraId="330648A7" w14:textId="77777777" w:rsidR="00B93C2D" w:rsidRDefault="00B93C2D" w:rsidP="00B93C2D">
      <w:r>
        <w:t>Randolph Evans</w:t>
      </w:r>
    </w:p>
    <w:p w14:paraId="131E0211" w14:textId="77777777" w:rsidR="00B93C2D" w:rsidRDefault="00B93C2D" w:rsidP="00B93C2D">
      <w:r>
        <w:t>Barry Evans</w:t>
      </w:r>
    </w:p>
    <w:p w14:paraId="01420006" w14:textId="77777777" w:rsidR="00B93C2D" w:rsidRDefault="00B93C2D" w:rsidP="00B93C2D">
      <w:r>
        <w:t xml:space="preserve">Rita </w:t>
      </w:r>
      <w:proofErr w:type="spellStart"/>
      <w:r>
        <w:t>Loyd</w:t>
      </w:r>
      <w:proofErr w:type="spellEnd"/>
    </w:p>
    <w:p w14:paraId="5FDF837A" w14:textId="5C07A259" w:rsidR="00B93C2D" w:rsidRDefault="00B93C2D" w:rsidP="00B93C2D">
      <w:r>
        <w:t>Henry Dumas</w:t>
      </w:r>
    </w:p>
    <w:sectPr w:rsidR="00B93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8E"/>
    <w:rsid w:val="00623A3E"/>
    <w:rsid w:val="00645252"/>
    <w:rsid w:val="006D3D74"/>
    <w:rsid w:val="0083569A"/>
    <w:rsid w:val="00910EB4"/>
    <w:rsid w:val="00A9204E"/>
    <w:rsid w:val="00B93C2D"/>
    <w:rsid w:val="00BF128E"/>
    <w:rsid w:val="00F20B41"/>
    <w:rsid w:val="00FB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EC57"/>
  <w15:chartTrackingRefBased/>
  <w15:docId w15:val="{30C1F178-5067-4C69-AA76-E71E6677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\AppData\Local\Microsoft\Office\16.0\DTS\en-US%7b18350928-AE87-4EE9-9784-D420C7BFF1A8%7d\%7b87274219-9AEE-4C85-8048-B1E23534D6F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{87274219-9AEE-4C85-8048-B1E23534D6FA}tf02786999_win32.dotx</Template>
  <TotalTime>84</TotalTime>
  <Pages>7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alexander</dc:creator>
  <cp:keywords/>
  <dc:description/>
  <cp:lastModifiedBy>nicolai alexander</cp:lastModifiedBy>
  <cp:revision>2</cp:revision>
  <dcterms:created xsi:type="dcterms:W3CDTF">2021-08-03T20:19:00Z</dcterms:created>
  <dcterms:modified xsi:type="dcterms:W3CDTF">2021-08-03T21:43:00Z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